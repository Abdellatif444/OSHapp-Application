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2D1" w:rsidRDefault="003B53CD">
      <w:pPr>
        <w:pStyle w:val="Titre1"/>
        <w:rPr>
          <w:b w:val="0"/>
        </w:rPr>
      </w:pPr>
      <w:proofErr w:type="spellStart"/>
      <w:r>
        <w:rPr>
          <w:b w:val="0"/>
        </w:rPr>
        <w:t>OSHapp</w:t>
      </w:r>
      <w:proofErr w:type="spellEnd"/>
      <w:r>
        <w:rPr>
          <w:b w:val="0"/>
        </w:rPr>
        <w:t xml:space="preserve"> — Guide de </w:t>
      </w:r>
      <w:proofErr w:type="spellStart"/>
      <w:r>
        <w:rPr>
          <w:b w:val="0"/>
        </w:rPr>
        <w:t>passation</w:t>
      </w:r>
      <w:proofErr w:type="spellEnd"/>
      <w:r>
        <w:rPr>
          <w:b w:val="0"/>
        </w:rPr>
        <w:t xml:space="preserve"> </w:t>
      </w:r>
      <w:proofErr w:type="gramStart"/>
      <w:r>
        <w:rPr>
          <w:b w:val="0"/>
        </w:rPr>
        <w:t>et</w:t>
      </w:r>
      <w:proofErr w:type="gramEnd"/>
      <w:r>
        <w:rPr>
          <w:b w:val="0"/>
        </w:rPr>
        <w:t xml:space="preserve"> </w:t>
      </w:r>
      <w:proofErr w:type="spellStart"/>
      <w:r>
        <w:rPr>
          <w:b w:val="0"/>
        </w:rPr>
        <w:t>réutilisation</w:t>
      </w:r>
      <w:proofErr w:type="spellEnd"/>
      <w:r>
        <w:rPr>
          <w:b w:val="0"/>
        </w:rPr>
        <w:t xml:space="preserve"> du code</w:t>
      </w:r>
    </w:p>
    <w:p w:rsidR="004522D1" w:rsidRDefault="003B53CD">
      <w:r>
        <w:t>Version: 2025-10-11</w:t>
      </w:r>
    </w:p>
    <w:p w:rsidR="004522D1" w:rsidRDefault="003B53CD">
      <w:pPr>
        <w:pStyle w:val="Titre2"/>
        <w:rPr>
          <w:b w:val="0"/>
          <w:i w:val="0"/>
        </w:rPr>
      </w:pPr>
      <w:r>
        <w:rPr>
          <w:b w:val="0"/>
          <w:i w:val="0"/>
        </w:rPr>
        <w:t xml:space="preserve">1) Liens de livraison à </w:t>
      </w:r>
      <w:proofErr w:type="spellStart"/>
      <w:r>
        <w:rPr>
          <w:b w:val="0"/>
          <w:i w:val="0"/>
        </w:rPr>
        <w:t>compléter</w:t>
      </w:r>
      <w:proofErr w:type="spellEnd"/>
    </w:p>
    <w:p w:rsidR="004522D1" w:rsidRDefault="003B53CD">
      <w:pPr>
        <w:numPr>
          <w:ilvl w:val="0"/>
          <w:numId w:val="1"/>
        </w:numPr>
      </w:pPr>
      <w:r>
        <w:rPr>
          <w:b/>
        </w:rPr>
        <w:t xml:space="preserve">Lien GitHub (version </w:t>
      </w:r>
      <w:proofErr w:type="spellStart"/>
      <w:r>
        <w:rPr>
          <w:b/>
        </w:rPr>
        <w:t>fédérée</w:t>
      </w:r>
      <w:proofErr w:type="spellEnd"/>
      <w:r>
        <w:rPr>
          <w:b/>
        </w:rPr>
        <w:t xml:space="preserve">, code source </w:t>
      </w:r>
      <w:proofErr w:type="spellStart"/>
      <w:r>
        <w:rPr>
          <w:b/>
        </w:rPr>
        <w:t>complet</w:t>
      </w:r>
      <w:proofErr w:type="spellEnd"/>
      <w:r>
        <w:rPr>
          <w:b/>
        </w:rPr>
        <w:t>)</w:t>
      </w:r>
      <w:r>
        <w:t>: (https://github.com/Abdellatif444/OSHapp-Application)</w:t>
      </w:r>
    </w:p>
    <w:p w:rsidR="004522D1" w:rsidRDefault="003B53CD">
      <w:pPr>
        <w:pStyle w:val="Titre2"/>
        <w:rPr>
          <w:b w:val="0"/>
          <w:i w:val="0"/>
        </w:rPr>
      </w:pPr>
      <w:r>
        <w:rPr>
          <w:b w:val="0"/>
          <w:i w:val="0"/>
        </w:rPr>
        <w:t xml:space="preserve">2) Architecture </w:t>
      </w:r>
      <w:proofErr w:type="gramStart"/>
      <w:r>
        <w:rPr>
          <w:b w:val="0"/>
          <w:i w:val="0"/>
        </w:rPr>
        <w:t>et</w:t>
      </w:r>
      <w:proofErr w:type="gram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composants</w:t>
      </w:r>
      <w:proofErr w:type="spellEnd"/>
    </w:p>
    <w:p w:rsidR="004522D1" w:rsidRDefault="003B53CD">
      <w:pPr>
        <w:numPr>
          <w:ilvl w:val="0"/>
          <w:numId w:val="1"/>
        </w:numPr>
      </w:pPr>
      <w:r>
        <w:rPr>
          <w:b/>
        </w:rPr>
        <w:t>Frontend</w:t>
      </w:r>
      <w:r>
        <w:t xml:space="preserve">: Flutter (Web </w:t>
      </w:r>
      <w:proofErr w:type="spellStart"/>
      <w:r>
        <w:t>servi</w:t>
      </w:r>
      <w:proofErr w:type="spellEnd"/>
      <w:r>
        <w:t xml:space="preserve"> via Nginx)</w:t>
      </w:r>
    </w:p>
    <w:p w:rsidR="004522D1" w:rsidRDefault="003B53CD">
      <w:pPr>
        <w:numPr>
          <w:ilvl w:val="1"/>
          <w:numId w:val="1"/>
        </w:numPr>
      </w:pPr>
      <w:r>
        <w:t xml:space="preserve">Dossier: </w:t>
      </w:r>
      <w:r>
        <w:rPr>
          <w:rStyle w:val="InlineCode"/>
          <w:highlight w:val="none"/>
        </w:rPr>
        <w:t>frontend/</w:t>
      </w:r>
    </w:p>
    <w:p w:rsidR="004522D1" w:rsidRDefault="003B53CD">
      <w:pPr>
        <w:numPr>
          <w:ilvl w:val="1"/>
          <w:numId w:val="1"/>
        </w:numPr>
      </w:pPr>
      <w:proofErr w:type="spellStart"/>
      <w:r>
        <w:t>Dockerfile</w:t>
      </w:r>
      <w:proofErr w:type="spellEnd"/>
      <w:r>
        <w:t xml:space="preserve">: </w:t>
      </w:r>
      <w:r>
        <w:rPr>
          <w:rStyle w:val="InlineCode"/>
          <w:highlight w:val="none"/>
        </w:rPr>
        <w:t>frontend/</w:t>
      </w:r>
      <w:proofErr w:type="spellStart"/>
      <w:r>
        <w:rPr>
          <w:rStyle w:val="InlineCode"/>
          <w:highlight w:val="none"/>
        </w:rPr>
        <w:t>Dockerfile</w:t>
      </w:r>
      <w:proofErr w:type="spellEnd"/>
      <w:r>
        <w:t xml:space="preserve"> (build Flutter → Nginx </w:t>
      </w:r>
      <w:proofErr w:type="spellStart"/>
      <w:r>
        <w:rPr>
          <w:rStyle w:val="InlineCode"/>
          <w:highlight w:val="none"/>
        </w:rPr>
        <w:t>nginx:alpine</w:t>
      </w:r>
      <w:proofErr w:type="spellEnd"/>
      <w:r>
        <w:t>)</w:t>
      </w:r>
    </w:p>
    <w:p w:rsidR="004522D1" w:rsidRDefault="003B53CD">
      <w:pPr>
        <w:numPr>
          <w:ilvl w:val="1"/>
          <w:numId w:val="1"/>
        </w:numPr>
      </w:pPr>
      <w:r>
        <w:t xml:space="preserve">Port: </w:t>
      </w:r>
      <w:r>
        <w:rPr>
          <w:rStyle w:val="InlineCode"/>
          <w:highlight w:val="none"/>
        </w:rPr>
        <w:t>3000</w:t>
      </w:r>
    </w:p>
    <w:p w:rsidR="004522D1" w:rsidRDefault="003B53CD">
      <w:pPr>
        <w:numPr>
          <w:ilvl w:val="0"/>
          <w:numId w:val="1"/>
        </w:numPr>
      </w:pPr>
      <w:r>
        <w:rPr>
          <w:b/>
        </w:rPr>
        <w:t>Backend</w:t>
      </w:r>
      <w:r>
        <w:t>: Spring Boot (Java 17)</w:t>
      </w:r>
    </w:p>
    <w:p w:rsidR="004522D1" w:rsidRDefault="003B53CD">
      <w:pPr>
        <w:numPr>
          <w:ilvl w:val="1"/>
          <w:numId w:val="1"/>
        </w:numPr>
      </w:pPr>
      <w:r>
        <w:t xml:space="preserve">Dossier: </w:t>
      </w:r>
      <w:r>
        <w:rPr>
          <w:rStyle w:val="InlineCode"/>
          <w:highlight w:val="none"/>
        </w:rPr>
        <w:t>backend/</w:t>
      </w:r>
    </w:p>
    <w:p w:rsidR="004522D1" w:rsidRDefault="003B53CD">
      <w:pPr>
        <w:numPr>
          <w:ilvl w:val="1"/>
          <w:numId w:val="1"/>
        </w:numPr>
      </w:pPr>
      <w:proofErr w:type="spellStart"/>
      <w:r>
        <w:t>Dockerfile</w:t>
      </w:r>
      <w:proofErr w:type="spellEnd"/>
      <w:r>
        <w:t xml:space="preserve">: </w:t>
      </w:r>
      <w:r>
        <w:rPr>
          <w:rStyle w:val="InlineCode"/>
          <w:highlight w:val="none"/>
        </w:rPr>
        <w:t>backend/</w:t>
      </w:r>
      <w:proofErr w:type="spellStart"/>
      <w:r>
        <w:rPr>
          <w:rStyle w:val="InlineCode"/>
          <w:highlight w:val="none"/>
        </w:rPr>
        <w:t>Dockerfile</w:t>
      </w:r>
      <w:proofErr w:type="spellEnd"/>
      <w:r>
        <w:t xml:space="preserve"> (runtime </w:t>
      </w:r>
      <w:r>
        <w:rPr>
          <w:rStyle w:val="InlineCode"/>
          <w:highlight w:val="none"/>
        </w:rPr>
        <w:t>eclipse-temurin:17-jre-jammy</w:t>
      </w:r>
      <w:r>
        <w:t>)</w:t>
      </w:r>
    </w:p>
    <w:p w:rsidR="004522D1" w:rsidRDefault="003B53CD">
      <w:pPr>
        <w:numPr>
          <w:ilvl w:val="1"/>
          <w:numId w:val="1"/>
        </w:numPr>
      </w:pPr>
      <w:r>
        <w:t xml:space="preserve">Port: </w:t>
      </w:r>
      <w:r>
        <w:rPr>
          <w:rStyle w:val="InlineCode"/>
          <w:highlight w:val="none"/>
        </w:rPr>
        <w:t>8081</w:t>
      </w:r>
      <w:r>
        <w:t xml:space="preserve"> (+ debug </w:t>
      </w:r>
      <w:r>
        <w:rPr>
          <w:rStyle w:val="InlineCode"/>
          <w:highlight w:val="none"/>
        </w:rPr>
        <w:t>5005</w:t>
      </w:r>
      <w:r>
        <w:t>)</w:t>
      </w:r>
    </w:p>
    <w:p w:rsidR="004522D1" w:rsidRDefault="003B53CD">
      <w:pPr>
        <w:numPr>
          <w:ilvl w:val="1"/>
          <w:numId w:val="1"/>
        </w:numPr>
      </w:pPr>
      <w:proofErr w:type="spellStart"/>
      <w:r>
        <w:t>Profil</w:t>
      </w:r>
      <w:proofErr w:type="spellEnd"/>
      <w:r>
        <w:t xml:space="preserve">: </w:t>
      </w:r>
      <w:proofErr w:type="spellStart"/>
      <w:r>
        <w:rPr>
          <w:rStyle w:val="InlineCode"/>
          <w:highlight w:val="none"/>
        </w:rPr>
        <w:t>docker</w:t>
      </w:r>
      <w:proofErr w:type="spellEnd"/>
    </w:p>
    <w:p w:rsidR="004522D1" w:rsidRDefault="003B53CD">
      <w:pPr>
        <w:numPr>
          <w:ilvl w:val="0"/>
          <w:numId w:val="1"/>
        </w:numPr>
      </w:pPr>
      <w:r>
        <w:rPr>
          <w:b/>
        </w:rPr>
        <w:t>Infra (Docker Compose)</w:t>
      </w:r>
      <w:r>
        <w:t xml:space="preserve">: </w:t>
      </w:r>
      <w:r>
        <w:rPr>
          <w:rStyle w:val="InlineCode"/>
          <w:highlight w:val="none"/>
        </w:rPr>
        <w:t>backend/infra/</w:t>
      </w:r>
      <w:proofErr w:type="spellStart"/>
      <w:r>
        <w:rPr>
          <w:rStyle w:val="InlineCode"/>
          <w:highlight w:val="none"/>
        </w:rPr>
        <w:t>docker-compose.yml</w:t>
      </w:r>
      <w:proofErr w:type="spellEnd"/>
    </w:p>
    <w:p w:rsidR="004522D1" w:rsidRDefault="003B53CD">
      <w:pPr>
        <w:numPr>
          <w:ilvl w:val="1"/>
          <w:numId w:val="1"/>
        </w:numPr>
      </w:pPr>
      <w:r>
        <w:t xml:space="preserve">Services: </w:t>
      </w:r>
      <w:r>
        <w:rPr>
          <w:rStyle w:val="InlineCode"/>
          <w:highlight w:val="none"/>
        </w:rPr>
        <w:t>postgres:16.4</w:t>
      </w:r>
      <w:r>
        <w:t xml:space="preserve">, </w:t>
      </w:r>
      <w:r>
        <w:rPr>
          <w:rStyle w:val="InlineCode"/>
          <w:highlight w:val="none"/>
        </w:rPr>
        <w:t>mongo:6</w:t>
      </w:r>
      <w:r>
        <w:t xml:space="preserve">, </w:t>
      </w:r>
      <w:proofErr w:type="spellStart"/>
      <w:r>
        <w:rPr>
          <w:rStyle w:val="InlineCode"/>
          <w:highlight w:val="none"/>
        </w:rPr>
        <w:t>minio</w:t>
      </w:r>
      <w:proofErr w:type="spellEnd"/>
      <w:r>
        <w:rPr>
          <w:rStyle w:val="InlineCode"/>
          <w:highlight w:val="none"/>
        </w:rPr>
        <w:t>/</w:t>
      </w:r>
      <w:proofErr w:type="spellStart"/>
      <w:r>
        <w:rPr>
          <w:rStyle w:val="InlineCode"/>
          <w:highlight w:val="none"/>
        </w:rPr>
        <w:t>minio:latest</w:t>
      </w:r>
      <w:proofErr w:type="spellEnd"/>
      <w:r>
        <w:t xml:space="preserve">, </w:t>
      </w:r>
      <w:r>
        <w:rPr>
          <w:rStyle w:val="InlineCode"/>
          <w:highlight w:val="none"/>
        </w:rPr>
        <w:t>quay.io/</w:t>
      </w:r>
      <w:proofErr w:type="spellStart"/>
      <w:r>
        <w:rPr>
          <w:rStyle w:val="InlineCode"/>
          <w:highlight w:val="none"/>
        </w:rPr>
        <w:t>keycloak</w:t>
      </w:r>
      <w:proofErr w:type="spellEnd"/>
      <w:r>
        <w:rPr>
          <w:rStyle w:val="InlineCode"/>
          <w:highlight w:val="none"/>
        </w:rPr>
        <w:t>/keycloak:24.0.2</w:t>
      </w:r>
      <w:r>
        <w:t xml:space="preserve">, </w:t>
      </w:r>
      <w:r>
        <w:rPr>
          <w:rStyle w:val="InlineCode"/>
          <w:highlight w:val="none"/>
        </w:rPr>
        <w:t>backend</w:t>
      </w:r>
      <w:r>
        <w:t xml:space="preserve">, </w:t>
      </w:r>
      <w:r>
        <w:rPr>
          <w:rStyle w:val="InlineCode"/>
          <w:highlight w:val="none"/>
        </w:rPr>
        <w:t>frontend</w:t>
      </w:r>
    </w:p>
    <w:p w:rsidR="004522D1" w:rsidRDefault="003B53CD">
      <w:pPr>
        <w:numPr>
          <w:ilvl w:val="1"/>
          <w:numId w:val="1"/>
        </w:numPr>
      </w:pPr>
      <w:r>
        <w:t xml:space="preserve">Volumes: </w:t>
      </w:r>
      <w:proofErr w:type="spellStart"/>
      <w:r>
        <w:rPr>
          <w:rStyle w:val="InlineCode"/>
          <w:highlight w:val="none"/>
        </w:rPr>
        <w:t>pgdata</w:t>
      </w:r>
      <w:proofErr w:type="spellEnd"/>
      <w:r>
        <w:t xml:space="preserve">, </w:t>
      </w:r>
      <w:proofErr w:type="spellStart"/>
      <w:r>
        <w:rPr>
          <w:rStyle w:val="InlineCode"/>
          <w:highlight w:val="none"/>
        </w:rPr>
        <w:t>mongodata</w:t>
      </w:r>
      <w:proofErr w:type="spellEnd"/>
      <w:r>
        <w:t xml:space="preserve">, </w:t>
      </w:r>
      <w:proofErr w:type="spellStart"/>
      <w:r>
        <w:rPr>
          <w:rStyle w:val="InlineCode"/>
          <w:highlight w:val="none"/>
        </w:rPr>
        <w:t>miniodata</w:t>
      </w:r>
      <w:proofErr w:type="spellEnd"/>
      <w:r>
        <w:t xml:space="preserve">, </w:t>
      </w:r>
      <w:proofErr w:type="spellStart"/>
      <w:r>
        <w:rPr>
          <w:rStyle w:val="InlineCode"/>
          <w:highlight w:val="none"/>
        </w:rPr>
        <w:t>mavenrepo</w:t>
      </w:r>
      <w:proofErr w:type="spellEnd"/>
    </w:p>
    <w:p w:rsidR="004522D1" w:rsidRDefault="003B53CD">
      <w:pPr>
        <w:numPr>
          <w:ilvl w:val="0"/>
          <w:numId w:val="1"/>
        </w:numPr>
      </w:pPr>
      <w:proofErr w:type="spellStart"/>
      <w:r>
        <w:rPr>
          <w:b/>
        </w:rPr>
        <w:t>Config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principale</w:t>
      </w:r>
      <w:proofErr w:type="spellEnd"/>
      <w:r>
        <w:rPr>
          <w:b/>
        </w:rPr>
        <w:t xml:space="preserve"> (Docker)</w:t>
      </w:r>
      <w:r>
        <w:t xml:space="preserve">: </w:t>
      </w:r>
      <w:r>
        <w:rPr>
          <w:rStyle w:val="InlineCode"/>
          <w:highlight w:val="none"/>
        </w:rPr>
        <w:t>backend/</w:t>
      </w:r>
      <w:proofErr w:type="spellStart"/>
      <w:r>
        <w:rPr>
          <w:rStyle w:val="InlineCode"/>
          <w:highlight w:val="none"/>
        </w:rPr>
        <w:t>src</w:t>
      </w:r>
      <w:proofErr w:type="spellEnd"/>
      <w:r>
        <w:rPr>
          <w:rStyle w:val="InlineCode"/>
          <w:highlight w:val="none"/>
        </w:rPr>
        <w:t>/main/resources/application-</w:t>
      </w:r>
      <w:proofErr w:type="spellStart"/>
      <w:r>
        <w:rPr>
          <w:rStyle w:val="InlineCode"/>
          <w:highlight w:val="none"/>
        </w:rPr>
        <w:t>docker.yml</w:t>
      </w:r>
      <w:proofErr w:type="spellEnd"/>
    </w:p>
    <w:p w:rsidR="004522D1" w:rsidRDefault="003B53CD">
      <w:pPr>
        <w:numPr>
          <w:ilvl w:val="0"/>
          <w:numId w:val="1"/>
        </w:numPr>
      </w:pPr>
      <w:r>
        <w:rPr>
          <w:b/>
        </w:rPr>
        <w:t>Docs API</w:t>
      </w:r>
      <w:r>
        <w:t xml:space="preserve">: Swagger UI via </w:t>
      </w:r>
      <w:proofErr w:type="spellStart"/>
      <w:r>
        <w:t>SpringDoc</w:t>
      </w:r>
      <w:proofErr w:type="spellEnd"/>
    </w:p>
    <w:p w:rsidR="004522D1" w:rsidRDefault="003B53CD">
      <w:pPr>
        <w:numPr>
          <w:ilvl w:val="1"/>
          <w:numId w:val="1"/>
        </w:numPr>
      </w:pPr>
      <w:r>
        <w:t xml:space="preserve">URL: </w:t>
      </w:r>
      <w:r>
        <w:rPr>
          <w:rStyle w:val="InlineCode"/>
          <w:highlight w:val="none"/>
        </w:rPr>
        <w:t>http://localhost:8081/swagger-ui/index.html</w:t>
      </w:r>
      <w:r>
        <w:t xml:space="preserve"> (après </w:t>
      </w:r>
      <w:proofErr w:type="spellStart"/>
      <w:r>
        <w:t>démarrage</w:t>
      </w:r>
      <w:proofErr w:type="spellEnd"/>
      <w:r>
        <w:t>)</w:t>
      </w:r>
    </w:p>
    <w:p w:rsidR="004522D1" w:rsidRDefault="003B53CD">
      <w:pPr>
        <w:pStyle w:val="FencedCodemermaid"/>
      </w:pPr>
      <w:r>
        <w:t>flowchart LR</w:t>
      </w:r>
      <w:r>
        <w:br/>
        <w:t xml:space="preserve">  FE[Flutter Web (Nginx:3000)] --&gt;|API REST| BE(Spring Boot:8081)</w:t>
      </w:r>
      <w:r>
        <w:br/>
        <w:t xml:space="preserve">  BE --&gt;|JPA| PG[(PostgreSQL)]</w:t>
      </w:r>
      <w:r>
        <w:br/>
        <w:t xml:space="preserve">  BE --&gt;|Driver| MG[(MongoDB)]</w:t>
      </w:r>
      <w:r>
        <w:br/>
        <w:t xml:space="preserve">  BE --&gt;|S3 API| MN[(</w:t>
      </w:r>
      <w:proofErr w:type="spellStart"/>
      <w:r>
        <w:t>MinIO</w:t>
      </w:r>
      <w:proofErr w:type="spellEnd"/>
      <w:r>
        <w:t>)]</w:t>
      </w:r>
      <w:r>
        <w:br/>
        <w:t xml:space="preserve">  BE --&gt;|OIDC| KC[</w:t>
      </w:r>
      <w:proofErr w:type="spellStart"/>
      <w:r>
        <w:t>Keycloak</w:t>
      </w:r>
      <w:proofErr w:type="spellEnd"/>
      <w:r>
        <w:t>]</w:t>
      </w:r>
    </w:p>
    <w:p w:rsidR="004522D1" w:rsidRDefault="003B53CD">
      <w:pPr>
        <w:pStyle w:val="Titre2"/>
        <w:rPr>
          <w:b w:val="0"/>
          <w:i w:val="0"/>
        </w:rPr>
      </w:pPr>
      <w:r>
        <w:rPr>
          <w:b w:val="0"/>
          <w:i w:val="0"/>
        </w:rPr>
        <w:t xml:space="preserve">3) </w:t>
      </w:r>
      <w:proofErr w:type="spellStart"/>
      <w:r>
        <w:rPr>
          <w:b w:val="0"/>
          <w:i w:val="0"/>
        </w:rPr>
        <w:t>Prérequis</w:t>
      </w:r>
      <w:proofErr w:type="spellEnd"/>
      <w:r>
        <w:rPr>
          <w:b w:val="0"/>
          <w:i w:val="0"/>
        </w:rPr>
        <w:t xml:space="preserve"> de </w:t>
      </w:r>
      <w:proofErr w:type="spellStart"/>
      <w:r>
        <w:rPr>
          <w:b w:val="0"/>
          <w:i w:val="0"/>
        </w:rPr>
        <w:t>développement</w:t>
      </w:r>
      <w:proofErr w:type="spellEnd"/>
    </w:p>
    <w:p w:rsidR="004522D1" w:rsidRDefault="003B53CD">
      <w:pPr>
        <w:numPr>
          <w:ilvl w:val="0"/>
          <w:numId w:val="1"/>
        </w:numPr>
      </w:pPr>
      <w:r>
        <w:rPr>
          <w:b/>
        </w:rPr>
        <w:t>Java 17</w:t>
      </w:r>
      <w:r>
        <w:t xml:space="preserve"> et </w:t>
      </w:r>
      <w:r>
        <w:rPr>
          <w:b/>
        </w:rPr>
        <w:t>Maven &gt;= 3.9</w:t>
      </w:r>
    </w:p>
    <w:p w:rsidR="004522D1" w:rsidRDefault="003B53CD">
      <w:pPr>
        <w:numPr>
          <w:ilvl w:val="0"/>
          <w:numId w:val="1"/>
        </w:numPr>
      </w:pPr>
      <w:r>
        <w:rPr>
          <w:b/>
        </w:rPr>
        <w:t>Flutter stable</w:t>
      </w:r>
      <w:r>
        <w:t xml:space="preserve"> avec </w:t>
      </w:r>
      <w:r>
        <w:rPr>
          <w:b/>
        </w:rPr>
        <w:t>Dart &gt;= 3</w:t>
      </w:r>
      <w:r>
        <w:t xml:space="preserve"> (web </w:t>
      </w:r>
      <w:proofErr w:type="spellStart"/>
      <w:r>
        <w:t>activé</w:t>
      </w:r>
      <w:proofErr w:type="spellEnd"/>
      <w:r>
        <w:t>)</w:t>
      </w:r>
    </w:p>
    <w:p w:rsidR="004522D1" w:rsidRDefault="003B53CD">
      <w:pPr>
        <w:numPr>
          <w:ilvl w:val="0"/>
          <w:numId w:val="1"/>
        </w:numPr>
      </w:pPr>
      <w:r>
        <w:rPr>
          <w:b/>
        </w:rPr>
        <w:t>Docker Desktop</w:t>
      </w:r>
      <w:r>
        <w:t xml:space="preserve"> (Compose v2)</w:t>
      </w:r>
    </w:p>
    <w:p w:rsidR="004522D1" w:rsidRDefault="003B53CD">
      <w:pPr>
        <w:numPr>
          <w:ilvl w:val="0"/>
          <w:numId w:val="1"/>
        </w:numPr>
      </w:pPr>
      <w:proofErr w:type="spellStart"/>
      <w:r>
        <w:t>Accès</w:t>
      </w:r>
      <w:proofErr w:type="spellEnd"/>
      <w:r>
        <w:t xml:space="preserve"> Internet (</w:t>
      </w:r>
      <w:proofErr w:type="spellStart"/>
      <w:r>
        <w:t>dépendances</w:t>
      </w:r>
      <w:proofErr w:type="spellEnd"/>
      <w:r>
        <w:t xml:space="preserve"> Maven/</w:t>
      </w:r>
      <w:proofErr w:type="spellStart"/>
      <w:r>
        <w:t>pub.dev</w:t>
      </w:r>
      <w:proofErr w:type="spellEnd"/>
      <w:r>
        <w:t>, images Docker de base)</w:t>
      </w:r>
    </w:p>
    <w:p w:rsidR="004522D1" w:rsidRDefault="003B53CD">
      <w:pPr>
        <w:pStyle w:val="Titre2"/>
        <w:rPr>
          <w:b w:val="0"/>
          <w:i w:val="0"/>
        </w:rPr>
      </w:pPr>
      <w:r>
        <w:rPr>
          <w:b w:val="0"/>
          <w:i w:val="0"/>
        </w:rPr>
        <w:lastRenderedPageBreak/>
        <w:t xml:space="preserve">4) </w:t>
      </w:r>
      <w:proofErr w:type="spellStart"/>
      <w:r>
        <w:rPr>
          <w:b w:val="0"/>
          <w:i w:val="0"/>
        </w:rPr>
        <w:t>Démarrage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rapide</w:t>
      </w:r>
      <w:proofErr w:type="spellEnd"/>
      <w:r>
        <w:rPr>
          <w:b w:val="0"/>
          <w:i w:val="0"/>
        </w:rPr>
        <w:t xml:space="preserve"> (stack Docker de dev)</w:t>
      </w:r>
    </w:p>
    <w:p w:rsidR="004522D1" w:rsidRDefault="003B53CD">
      <w:pPr>
        <w:numPr>
          <w:ilvl w:val="0"/>
          <w:numId w:val="2"/>
        </w:numPr>
      </w:pPr>
      <w:proofErr w:type="spellStart"/>
      <w:r>
        <w:t>Créez</w:t>
      </w:r>
      <w:proofErr w:type="spellEnd"/>
      <w:r>
        <w:t xml:space="preserve"> un </w:t>
      </w:r>
      <w:proofErr w:type="spellStart"/>
      <w:r>
        <w:t>fichier</w:t>
      </w:r>
      <w:proofErr w:type="spellEnd"/>
      <w:r>
        <w:t xml:space="preserve"> </w:t>
      </w:r>
      <w:r>
        <w:rPr>
          <w:rStyle w:val="InlineCode"/>
          <w:highlight w:val="none"/>
        </w:rPr>
        <w:t>.</w:t>
      </w:r>
      <w:proofErr w:type="spellStart"/>
      <w:r>
        <w:rPr>
          <w:rStyle w:val="InlineCode"/>
          <w:highlight w:val="none"/>
        </w:rPr>
        <w:t>env</w:t>
      </w:r>
      <w:proofErr w:type="spellEnd"/>
      <w:r>
        <w:t xml:space="preserve"> à la </w:t>
      </w:r>
      <w:proofErr w:type="spellStart"/>
      <w:r>
        <w:t>racine</w:t>
      </w:r>
      <w:proofErr w:type="spellEnd"/>
      <w:r>
        <w:t xml:space="preserve"> de </w:t>
      </w:r>
      <w:r>
        <w:rPr>
          <w:rStyle w:val="InlineCode"/>
          <w:highlight w:val="none"/>
        </w:rPr>
        <w:t>backend/</w:t>
      </w:r>
      <w:r>
        <w:t xml:space="preserve"> (</w:t>
      </w:r>
      <w:proofErr w:type="spellStart"/>
      <w:r>
        <w:t>référencé</w:t>
      </w:r>
      <w:proofErr w:type="spellEnd"/>
      <w:r>
        <w:t xml:space="preserve"> par Compose </w:t>
      </w:r>
      <w:proofErr w:type="gramStart"/>
      <w:r>
        <w:t xml:space="preserve">via </w:t>
      </w:r>
      <w:r>
        <w:rPr>
          <w:rStyle w:val="InlineCode"/>
          <w:highlight w:val="none"/>
        </w:rPr>
        <w:t>..</w:t>
      </w:r>
      <w:proofErr w:type="gramEnd"/>
      <w:r>
        <w:rPr>
          <w:rStyle w:val="InlineCode"/>
          <w:highlight w:val="none"/>
        </w:rPr>
        <w:t>/.</w:t>
      </w:r>
      <w:proofErr w:type="spellStart"/>
      <w:r>
        <w:rPr>
          <w:rStyle w:val="InlineCode"/>
          <w:highlight w:val="none"/>
        </w:rPr>
        <w:t>env</w:t>
      </w:r>
      <w:proofErr w:type="spellEnd"/>
      <w:r>
        <w:t xml:space="preserve"> </w:t>
      </w:r>
      <w:proofErr w:type="spellStart"/>
      <w:r>
        <w:t>depuis</w:t>
      </w:r>
      <w:proofErr w:type="spellEnd"/>
      <w:r>
        <w:t xml:space="preserve"> </w:t>
      </w:r>
      <w:r>
        <w:rPr>
          <w:rStyle w:val="InlineCode"/>
          <w:highlight w:val="none"/>
        </w:rPr>
        <w:t>backend/infra/</w:t>
      </w:r>
      <w:r>
        <w:t xml:space="preserve">). </w:t>
      </w:r>
      <w:proofErr w:type="spellStart"/>
      <w:r>
        <w:t>Exemple</w:t>
      </w:r>
      <w:proofErr w:type="spellEnd"/>
      <w:r>
        <w:t>:</w:t>
      </w:r>
    </w:p>
    <w:p w:rsidR="004522D1" w:rsidRDefault="003B53CD">
      <w:pPr>
        <w:pStyle w:val="FencedCodeenv"/>
      </w:pPr>
      <w:proofErr w:type="gramStart"/>
      <w:r>
        <w:t xml:space="preserve"># Base de </w:t>
      </w:r>
      <w:proofErr w:type="spellStart"/>
      <w:r>
        <w:t>données</w:t>
      </w:r>
      <w:proofErr w:type="spellEnd"/>
      <w:r>
        <w:br/>
        <w:t>POSTGRES_USER=</w:t>
      </w:r>
      <w:proofErr w:type="spellStart"/>
      <w:r>
        <w:t>postgres</w:t>
      </w:r>
      <w:proofErr w:type="spellEnd"/>
      <w:r>
        <w:br/>
        <w:t>POSTGRES_PASSWORD=</w:t>
      </w:r>
      <w:proofErr w:type="spellStart"/>
      <w:r>
        <w:t>postgres</w:t>
      </w:r>
      <w:proofErr w:type="spellEnd"/>
      <w:r>
        <w:br/>
        <w:t>POSTGRES_DB=</w:t>
      </w:r>
      <w:proofErr w:type="spellStart"/>
      <w:r>
        <w:t>oshapp</w:t>
      </w:r>
      <w:proofErr w:type="spellEnd"/>
      <w:r>
        <w:br/>
      </w:r>
      <w:r>
        <w:br/>
        <w:t># Backend DB</w:t>
      </w:r>
      <w:r>
        <w:br/>
        <w:t>SPRING_DATASOURCE_URL=</w:t>
      </w:r>
      <w:proofErr w:type="spellStart"/>
      <w:r>
        <w:t>jdbc:postgresql</w:t>
      </w:r>
      <w:proofErr w:type="spellEnd"/>
      <w:r>
        <w:t>://postgres:5432/</w:t>
      </w:r>
      <w:proofErr w:type="spellStart"/>
      <w:r>
        <w:t>oshapp</w:t>
      </w:r>
      <w:proofErr w:type="spellEnd"/>
      <w:r>
        <w:br/>
        <w:t>SPRING_DATASOURCE_USERNAME=</w:t>
      </w:r>
      <w:proofErr w:type="spellStart"/>
      <w:r>
        <w:t>postgres</w:t>
      </w:r>
      <w:proofErr w:type="spellEnd"/>
      <w:r>
        <w:br/>
        <w:t>SPRING_DATASOURCE_PASSWORD=</w:t>
      </w:r>
      <w:proofErr w:type="spellStart"/>
      <w:r>
        <w:t>postgres</w:t>
      </w:r>
      <w:proofErr w:type="spellEnd"/>
      <w:r>
        <w:br/>
      </w:r>
      <w:r>
        <w:br/>
        <w:t># Mongo</w:t>
      </w:r>
      <w:r>
        <w:br/>
        <w:t>MONGO_INITDB_DATABASE=</w:t>
      </w:r>
      <w:proofErr w:type="spellStart"/>
      <w:r>
        <w:t>oshapp</w:t>
      </w:r>
      <w:proofErr w:type="spellEnd"/>
      <w:r>
        <w:br/>
      </w:r>
      <w:r>
        <w:br/>
        <w:t xml:space="preserve"># </w:t>
      </w:r>
      <w:proofErr w:type="spellStart"/>
      <w:r>
        <w:t>MinIO</w:t>
      </w:r>
      <w:proofErr w:type="spellEnd"/>
      <w:r>
        <w:br/>
        <w:t>MINIO_ROOT_USER=</w:t>
      </w:r>
      <w:proofErr w:type="spellStart"/>
      <w:r>
        <w:t>minioadmin</w:t>
      </w:r>
      <w:proofErr w:type="spellEnd"/>
      <w:r>
        <w:br/>
        <w:t>MINIO_ROOT_PASSWORD=</w:t>
      </w:r>
      <w:proofErr w:type="spellStart"/>
      <w:r>
        <w:t>minioadmin</w:t>
      </w:r>
      <w:proofErr w:type="spellEnd"/>
      <w:r>
        <w:br/>
      </w:r>
      <w:r>
        <w:br/>
        <w:t xml:space="preserve"># </w:t>
      </w:r>
      <w:proofErr w:type="spellStart"/>
      <w:r>
        <w:t>Keycloak</w:t>
      </w:r>
      <w:proofErr w:type="spellEnd"/>
      <w:r>
        <w:br/>
        <w:t>KEYCLOAK_ADMIN=admin</w:t>
      </w:r>
      <w:r>
        <w:br/>
        <w:t>KEYCLOAK_ADMIN_PASSWORD=admin</w:t>
      </w:r>
      <w:r>
        <w:br/>
        <w:t>KC_DB=</w:t>
      </w:r>
      <w:proofErr w:type="spellStart"/>
      <w:r>
        <w:t>postgres</w:t>
      </w:r>
      <w:proofErr w:type="spellEnd"/>
      <w:r>
        <w:br/>
        <w:t>KC_DB_URL=</w:t>
      </w:r>
      <w:proofErr w:type="spellStart"/>
      <w:r>
        <w:t>jdbc:postgresql</w:t>
      </w:r>
      <w:proofErr w:type="spellEnd"/>
      <w:r>
        <w:t>://postgres:5432/</w:t>
      </w:r>
      <w:proofErr w:type="spellStart"/>
      <w:r>
        <w:t>oshapp</w:t>
      </w:r>
      <w:proofErr w:type="spellEnd"/>
      <w:r>
        <w:br/>
        <w:t>KC_DB_USERNAME=</w:t>
      </w:r>
      <w:proofErr w:type="spellStart"/>
      <w:r>
        <w:t>postgres</w:t>
      </w:r>
      <w:proofErr w:type="spellEnd"/>
      <w:r>
        <w:br/>
        <w:t>KC_DB_PASSWORD=</w:t>
      </w:r>
      <w:proofErr w:type="spellStart"/>
      <w:r>
        <w:t>postgres</w:t>
      </w:r>
      <w:proofErr w:type="spellEnd"/>
      <w:r>
        <w:br/>
        <w:t>KEYCLOAK_AUTH_SERVER_URL=http://keycloak:8080</w:t>
      </w:r>
      <w:r>
        <w:br/>
        <w:t>KEYCLOAK_CLIENT_SECRET=CHANGE_ME</w:t>
      </w:r>
      <w:r>
        <w:br/>
      </w:r>
      <w:r>
        <w:br/>
        <w:t># App</w:t>
      </w:r>
      <w:r>
        <w:br/>
        <w:t>APP_JWT_SECRET=CHANGE_ME</w:t>
      </w:r>
      <w:r>
        <w:br/>
        <w:t>APP_JWT_EXPIRATIONMS=86400000</w:t>
      </w:r>
      <w:r>
        <w:br/>
        <w:t>APP_FRONTEND_BASE_URL=oshapp://open</w:t>
      </w:r>
      <w:r>
        <w:br/>
        <w:t>GOOGLE_SERVER_CLIENT_ID=CHANGE_ME</w:t>
      </w:r>
      <w:r>
        <w:br/>
      </w:r>
      <w:r>
        <w:br/>
        <w:t># Email</w:t>
      </w:r>
      <w:r>
        <w:br/>
        <w:t>SPRING_MAIL_USERNAME=CHANGE_ME</w:t>
      </w:r>
      <w:r>
        <w:br/>
        <w:t>SPRING_MAIL_PASSWORD=CHANGE_ME</w:t>
      </w:r>
      <w:proofErr w:type="gramEnd"/>
    </w:p>
    <w:p w:rsidR="004522D1" w:rsidRDefault="003B53CD" w:rsidP="007457F2">
      <w:pPr>
        <w:numPr>
          <w:ilvl w:val="0"/>
          <w:numId w:val="3"/>
        </w:numPr>
      </w:pPr>
      <w:proofErr w:type="spellStart"/>
      <w:r>
        <w:t>Démarrez</w:t>
      </w:r>
      <w:proofErr w:type="spellEnd"/>
      <w:r>
        <w:t xml:space="preserve"> </w:t>
      </w:r>
      <w:r w:rsidR="007457F2">
        <w:t>Docker</w:t>
      </w:r>
      <w:r>
        <w:t>:</w:t>
      </w:r>
    </w:p>
    <w:p w:rsidR="007457F2" w:rsidRDefault="003B53CD" w:rsidP="007457F2">
      <w:pPr>
        <w:pStyle w:val="FencedCodebash"/>
      </w:pPr>
      <w:proofErr w:type="gramStart"/>
      <w:r>
        <w:t>cd</w:t>
      </w:r>
      <w:proofErr w:type="gramEnd"/>
      <w:r>
        <w:t xml:space="preserve"> backend/infra</w:t>
      </w:r>
      <w:r>
        <w:br/>
      </w:r>
      <w:proofErr w:type="spellStart"/>
      <w:r>
        <w:t>docker</w:t>
      </w:r>
      <w:proofErr w:type="spellEnd"/>
      <w:r>
        <w:t xml:space="preserve"> compose up </w:t>
      </w:r>
      <w:r w:rsidR="007457F2">
        <w:t>–</w:t>
      </w:r>
      <w:r>
        <w:t>d</w:t>
      </w:r>
    </w:p>
    <w:p w:rsidR="007457F2" w:rsidRDefault="007457F2" w:rsidP="007457F2">
      <w:pPr>
        <w:ind w:left="720"/>
      </w:pPr>
      <w:r w:rsidRPr="007457F2">
        <w:lastRenderedPageBreak/>
        <w:drawing>
          <wp:inline distT="0" distB="0" distL="0" distR="0" wp14:anchorId="34F65FCB" wp14:editId="24303C10">
            <wp:extent cx="5972810" cy="15494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7289" w:rsidRPr="002C7289">
        <w:drawing>
          <wp:inline distT="0" distB="0" distL="0" distR="0" wp14:anchorId="0B1A7D2D" wp14:editId="4AA6F539">
            <wp:extent cx="5972810" cy="145288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22D1" w:rsidRDefault="003B53CD">
      <w:pPr>
        <w:numPr>
          <w:ilvl w:val="0"/>
          <w:numId w:val="4"/>
        </w:numPr>
      </w:pPr>
      <w:proofErr w:type="spellStart"/>
      <w:r>
        <w:t>Accès</w:t>
      </w:r>
      <w:proofErr w:type="spellEnd"/>
      <w:r>
        <w:t xml:space="preserve"> services par </w:t>
      </w:r>
      <w:proofErr w:type="spellStart"/>
      <w:r>
        <w:t>défaut</w:t>
      </w:r>
      <w:proofErr w:type="spellEnd"/>
      <w:r>
        <w:t>:</w:t>
      </w:r>
    </w:p>
    <w:p w:rsidR="007F3938" w:rsidRPr="0058428E" w:rsidRDefault="007F3938" w:rsidP="0058428E">
      <w:pPr>
        <w:pStyle w:val="Paragraphedeliste"/>
        <w:numPr>
          <w:ilvl w:val="0"/>
          <w:numId w:val="7"/>
        </w:numPr>
        <w:rPr>
          <w:rFonts w:ascii="Segoe UI" w:eastAsia="Times New Roman" w:hAnsi="Segoe UI" w:cs="Segoe UI"/>
          <w:sz w:val="24"/>
          <w:szCs w:val="24"/>
          <w:lang w:val="fr-FR" w:eastAsia="fr-FR"/>
        </w:rPr>
      </w:pPr>
      <w:proofErr w:type="spellStart"/>
      <w:r w:rsidRPr="0058428E">
        <w:rPr>
          <w:rFonts w:ascii="Segoe UI" w:eastAsia="Times New Roman" w:hAnsi="Segoe UI" w:cs="Segoe UI"/>
          <w:sz w:val="24"/>
          <w:szCs w:val="24"/>
          <w:lang w:val="fr-FR" w:eastAsia="fr-FR"/>
        </w:rPr>
        <w:t>Backend</w:t>
      </w:r>
      <w:proofErr w:type="spellEnd"/>
      <w:r w:rsidRPr="0058428E">
        <w:rPr>
          <w:rFonts w:ascii="Segoe UI" w:eastAsia="Times New Roman" w:hAnsi="Segoe UI" w:cs="Segoe UI"/>
          <w:sz w:val="24"/>
          <w:szCs w:val="24"/>
          <w:lang w:val="fr-FR" w:eastAsia="fr-FR"/>
        </w:rPr>
        <w:t xml:space="preserve"> API: http://localhost:8081:2c1df7fd7b56e367bb6cd856c36836d5572d69804ba5bc2d6e1abd4bc28c4b82</w:t>
      </w:r>
    </w:p>
    <w:p w:rsidR="007F3938" w:rsidRPr="0058428E" w:rsidRDefault="007F3938" w:rsidP="0058428E">
      <w:pPr>
        <w:pStyle w:val="Paragraphedeliste"/>
        <w:numPr>
          <w:ilvl w:val="0"/>
          <w:numId w:val="7"/>
        </w:numPr>
        <w:rPr>
          <w:rFonts w:ascii="Segoe UI" w:eastAsia="Times New Roman" w:hAnsi="Segoe UI" w:cs="Segoe UI"/>
          <w:sz w:val="24"/>
          <w:szCs w:val="24"/>
          <w:lang w:val="fr-FR" w:eastAsia="fr-FR"/>
        </w:rPr>
      </w:pPr>
      <w:proofErr w:type="spellStart"/>
      <w:proofErr w:type="gramStart"/>
      <w:r w:rsidRPr="0058428E">
        <w:rPr>
          <w:rFonts w:ascii="Segoe UI" w:eastAsia="Times New Roman" w:hAnsi="Segoe UI" w:cs="Segoe UI"/>
          <w:sz w:val="24"/>
          <w:szCs w:val="24"/>
          <w:lang w:val="fr-FR" w:eastAsia="fr-FR"/>
        </w:rPr>
        <w:t>mogodb</w:t>
      </w:r>
      <w:proofErr w:type="spellEnd"/>
      <w:proofErr w:type="gramEnd"/>
      <w:r w:rsidRPr="0058428E">
        <w:rPr>
          <w:rFonts w:ascii="Segoe UI" w:eastAsia="Times New Roman" w:hAnsi="Segoe UI" w:cs="Segoe UI"/>
          <w:sz w:val="24"/>
          <w:szCs w:val="24"/>
          <w:lang w:val="fr-FR" w:eastAsia="fr-FR"/>
        </w:rPr>
        <w:t>: http://localhost:27017:325bce247e9a7e69a7a2b422006e432c5022fbaa7e7f257c1f377e32e668af81</w:t>
      </w:r>
    </w:p>
    <w:p w:rsidR="007F3938" w:rsidRPr="0058428E" w:rsidRDefault="007F3938" w:rsidP="0058428E">
      <w:pPr>
        <w:pStyle w:val="Paragraphedeliste"/>
        <w:numPr>
          <w:ilvl w:val="0"/>
          <w:numId w:val="7"/>
        </w:numPr>
        <w:rPr>
          <w:rFonts w:ascii="Segoe UI" w:eastAsia="Times New Roman" w:hAnsi="Segoe UI" w:cs="Segoe UI"/>
          <w:sz w:val="24"/>
          <w:szCs w:val="24"/>
          <w:lang w:val="fr-FR" w:eastAsia="fr-FR"/>
        </w:rPr>
      </w:pPr>
      <w:proofErr w:type="gramStart"/>
      <w:r w:rsidRPr="0058428E">
        <w:rPr>
          <w:rFonts w:ascii="Segoe UI" w:eastAsia="Times New Roman" w:hAnsi="Segoe UI" w:cs="Segoe UI"/>
          <w:sz w:val="24"/>
          <w:szCs w:val="24"/>
          <w:lang w:val="fr-FR" w:eastAsia="fr-FR"/>
        </w:rPr>
        <w:t>postgresql:http://localhost:5432/:fed9fb91e5b0dac4364119f96445a474f8009d6ff6775fd08fcd43fe5a4c5af9</w:t>
      </w:r>
      <w:proofErr w:type="gramEnd"/>
    </w:p>
    <w:p w:rsidR="007F3938" w:rsidRPr="0058428E" w:rsidRDefault="0058428E" w:rsidP="0058428E">
      <w:pPr>
        <w:pStyle w:val="Paragraphedeliste"/>
        <w:numPr>
          <w:ilvl w:val="0"/>
          <w:numId w:val="7"/>
        </w:numPr>
        <w:rPr>
          <w:rFonts w:ascii="Segoe UI" w:eastAsia="Times New Roman" w:hAnsi="Segoe UI" w:cs="Segoe UI"/>
          <w:sz w:val="24"/>
          <w:szCs w:val="24"/>
          <w:lang w:val="fr-FR" w:eastAsia="fr-FR"/>
        </w:rPr>
      </w:pPr>
      <w:proofErr w:type="spellStart"/>
      <w:r w:rsidRPr="0058428E">
        <w:rPr>
          <w:rFonts w:ascii="Segoe UI" w:eastAsia="Times New Roman" w:hAnsi="Segoe UI" w:cs="Segoe UI"/>
          <w:sz w:val="24"/>
          <w:szCs w:val="24"/>
          <w:lang w:val="fr-FR" w:eastAsia="fr-FR"/>
        </w:rPr>
        <w:t>MinIO</w:t>
      </w:r>
      <w:proofErr w:type="spellEnd"/>
      <w:r w:rsidRPr="0058428E">
        <w:rPr>
          <w:rFonts w:ascii="Segoe UI" w:eastAsia="Times New Roman" w:hAnsi="Segoe UI" w:cs="Segoe UI"/>
          <w:sz w:val="24"/>
          <w:szCs w:val="24"/>
          <w:lang w:val="fr-FR" w:eastAsia="fr-FR"/>
        </w:rPr>
        <w:t xml:space="preserve"> Console: </w:t>
      </w:r>
      <w:r w:rsidR="007F3938" w:rsidRPr="0058428E">
        <w:rPr>
          <w:rFonts w:ascii="Segoe UI" w:eastAsia="Times New Roman" w:hAnsi="Segoe UI" w:cs="Segoe UI"/>
          <w:sz w:val="24"/>
          <w:szCs w:val="24"/>
          <w:lang w:val="fr-FR" w:eastAsia="fr-FR"/>
        </w:rPr>
        <w:t>http://localhost:9001:6721c52bdd2028279ba904fcd3f03d84f7fa3fa7c0c17c9e17b9d6f8bbecd801</w:t>
      </w:r>
    </w:p>
    <w:p w:rsidR="004522D1" w:rsidRDefault="003B53CD">
      <w:r>
        <w:t xml:space="preserve">Note: le service </w:t>
      </w:r>
      <w:r>
        <w:rPr>
          <w:rStyle w:val="InlineCode"/>
          <w:highlight w:val="none"/>
        </w:rPr>
        <w:t>backend</w:t>
      </w:r>
      <w:r>
        <w:t xml:space="preserve"> de dev </w:t>
      </w:r>
      <w:proofErr w:type="spellStart"/>
      <w:r>
        <w:t>dans</w:t>
      </w:r>
      <w:proofErr w:type="spellEnd"/>
      <w:r>
        <w:t xml:space="preserve"> Compose </w:t>
      </w:r>
      <w:proofErr w:type="spellStart"/>
      <w:r>
        <w:t>utilise</w:t>
      </w:r>
      <w:proofErr w:type="spellEnd"/>
      <w:r>
        <w:t xml:space="preserve"> </w:t>
      </w:r>
      <w:proofErr w:type="spellStart"/>
      <w:r>
        <w:t>l’image</w:t>
      </w:r>
      <w:proofErr w:type="spellEnd"/>
      <w:r>
        <w:t xml:space="preserve"> </w:t>
      </w:r>
      <w:r>
        <w:rPr>
          <w:rStyle w:val="InlineCode"/>
          <w:highlight w:val="none"/>
        </w:rPr>
        <w:t>maven</w:t>
      </w:r>
      <w:proofErr w:type="gramStart"/>
      <w:r>
        <w:rPr>
          <w:rStyle w:val="InlineCode"/>
          <w:highlight w:val="none"/>
        </w:rPr>
        <w:t>:3.9</w:t>
      </w:r>
      <w:proofErr w:type="gramEnd"/>
      <w:r>
        <w:rPr>
          <w:rStyle w:val="InlineCode"/>
          <w:highlight w:val="none"/>
        </w:rPr>
        <w:t>-eclipse-temurin-17</w:t>
      </w:r>
      <w:r>
        <w:t xml:space="preserve"> et lance </w:t>
      </w:r>
      <w:proofErr w:type="spellStart"/>
      <w:r>
        <w:rPr>
          <w:rStyle w:val="InlineCode"/>
          <w:highlight w:val="none"/>
        </w:rPr>
        <w:t>spring-boot:run</w:t>
      </w:r>
      <w:proofErr w:type="spellEnd"/>
      <w:r>
        <w:t xml:space="preserve"> avec le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rPr>
          <w:rStyle w:val="InlineCode"/>
          <w:highlight w:val="none"/>
        </w:rPr>
        <w:t>docker</w:t>
      </w:r>
      <w:proofErr w:type="spellEnd"/>
      <w:r>
        <w:t>.</w:t>
      </w:r>
    </w:p>
    <w:p w:rsidR="004522D1" w:rsidRDefault="003B53CD">
      <w:pPr>
        <w:pStyle w:val="Titre2"/>
        <w:rPr>
          <w:b w:val="0"/>
          <w:i w:val="0"/>
        </w:rPr>
      </w:pPr>
      <w:r>
        <w:rPr>
          <w:b w:val="0"/>
          <w:i w:val="0"/>
        </w:rPr>
        <w:t xml:space="preserve">5) Variables </w:t>
      </w:r>
      <w:proofErr w:type="spellStart"/>
      <w:r>
        <w:rPr>
          <w:b w:val="0"/>
          <w:i w:val="0"/>
        </w:rPr>
        <w:t>d’environnement</w:t>
      </w:r>
      <w:proofErr w:type="spellEnd"/>
      <w:r>
        <w:rPr>
          <w:b w:val="0"/>
          <w:i w:val="0"/>
        </w:rPr>
        <w:t xml:space="preserve"> (</w:t>
      </w:r>
      <w:proofErr w:type="spellStart"/>
      <w:r>
        <w:rPr>
          <w:b w:val="0"/>
          <w:i w:val="0"/>
        </w:rPr>
        <w:t>extrait</w:t>
      </w:r>
      <w:proofErr w:type="spellEnd"/>
      <w:r>
        <w:rPr>
          <w:b w:val="0"/>
          <w:i w:val="0"/>
        </w:rPr>
        <w:t xml:space="preserve"> utile)</w:t>
      </w:r>
    </w:p>
    <w:p w:rsidR="004522D1" w:rsidRDefault="003B53CD">
      <w:r>
        <w:t xml:space="preserve">Source: </w:t>
      </w:r>
      <w:r>
        <w:rPr>
          <w:rStyle w:val="InlineCode"/>
          <w:highlight w:val="none"/>
        </w:rPr>
        <w:t>backend/</w:t>
      </w:r>
      <w:proofErr w:type="spellStart"/>
      <w:r>
        <w:rPr>
          <w:rStyle w:val="InlineCode"/>
          <w:highlight w:val="none"/>
        </w:rPr>
        <w:t>src</w:t>
      </w:r>
      <w:proofErr w:type="spellEnd"/>
      <w:r>
        <w:rPr>
          <w:rStyle w:val="InlineCode"/>
          <w:highlight w:val="none"/>
        </w:rPr>
        <w:t>/main/resources/application-</w:t>
      </w:r>
      <w:proofErr w:type="spellStart"/>
      <w:r>
        <w:rPr>
          <w:rStyle w:val="InlineCode"/>
          <w:highlight w:val="none"/>
        </w:rPr>
        <w:t>docker.yml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r>
        <w:rPr>
          <w:rStyle w:val="InlineCode"/>
          <w:highlight w:val="none"/>
        </w:rPr>
        <w:t>backend/infra/</w:t>
      </w:r>
      <w:proofErr w:type="spellStart"/>
      <w:r>
        <w:rPr>
          <w:rStyle w:val="InlineCode"/>
          <w:highlight w:val="none"/>
        </w:rPr>
        <w:t>docker-compose.yml</w:t>
      </w:r>
      <w:proofErr w:type="spellEnd"/>
    </w:p>
    <w:p w:rsidR="004522D1" w:rsidRDefault="003B53CD">
      <w:pPr>
        <w:numPr>
          <w:ilvl w:val="0"/>
          <w:numId w:val="1"/>
        </w:numPr>
      </w:pPr>
      <w:r>
        <w:t xml:space="preserve">App JWT: </w:t>
      </w:r>
      <w:r>
        <w:rPr>
          <w:rStyle w:val="InlineCode"/>
          <w:highlight w:val="none"/>
        </w:rPr>
        <w:t>APP_JWT_SECRET</w:t>
      </w:r>
      <w:r>
        <w:t xml:space="preserve">, </w:t>
      </w:r>
      <w:r>
        <w:rPr>
          <w:rStyle w:val="InlineCode"/>
          <w:highlight w:val="none"/>
        </w:rPr>
        <w:t>APP_JWT_EXPIRATIONMS</w:t>
      </w:r>
    </w:p>
    <w:p w:rsidR="004522D1" w:rsidRDefault="003B53CD">
      <w:pPr>
        <w:numPr>
          <w:ilvl w:val="0"/>
          <w:numId w:val="1"/>
        </w:numPr>
      </w:pPr>
      <w:r>
        <w:t xml:space="preserve">Frontend deep link/base URL: </w:t>
      </w:r>
      <w:r>
        <w:rPr>
          <w:rStyle w:val="InlineCode"/>
          <w:highlight w:val="none"/>
        </w:rPr>
        <w:t>APP_FRONTEND_BASE_URL</w:t>
      </w:r>
    </w:p>
    <w:p w:rsidR="004522D1" w:rsidRDefault="003B53CD">
      <w:pPr>
        <w:numPr>
          <w:ilvl w:val="0"/>
          <w:numId w:val="1"/>
        </w:numPr>
      </w:pPr>
      <w:r>
        <w:t xml:space="preserve">Google: </w:t>
      </w:r>
      <w:r>
        <w:rPr>
          <w:rStyle w:val="InlineCode"/>
          <w:highlight w:val="none"/>
        </w:rPr>
        <w:t>GOOGLE_SERVER_CLIENT_ID</w:t>
      </w:r>
    </w:p>
    <w:p w:rsidR="004522D1" w:rsidRDefault="003B53CD">
      <w:pPr>
        <w:numPr>
          <w:ilvl w:val="0"/>
          <w:numId w:val="1"/>
        </w:numPr>
      </w:pPr>
      <w:proofErr w:type="spellStart"/>
      <w:r>
        <w:t>Datasource</w:t>
      </w:r>
      <w:proofErr w:type="spellEnd"/>
      <w:r>
        <w:t xml:space="preserve">: </w:t>
      </w:r>
      <w:r>
        <w:rPr>
          <w:rStyle w:val="InlineCode"/>
          <w:highlight w:val="none"/>
        </w:rPr>
        <w:t>SPRING_DATASOURCE_URL</w:t>
      </w:r>
      <w:r>
        <w:t xml:space="preserve">, </w:t>
      </w:r>
      <w:r>
        <w:rPr>
          <w:rStyle w:val="InlineCode"/>
          <w:highlight w:val="none"/>
        </w:rPr>
        <w:t>SPRING_DATASOURCE_USERNAME</w:t>
      </w:r>
      <w:r>
        <w:t xml:space="preserve">, </w:t>
      </w:r>
      <w:r>
        <w:rPr>
          <w:rStyle w:val="InlineCode"/>
          <w:highlight w:val="none"/>
        </w:rPr>
        <w:t>SPRING_DATASOURCE_PASSWORD</w:t>
      </w:r>
    </w:p>
    <w:p w:rsidR="004522D1" w:rsidRDefault="003B53CD">
      <w:pPr>
        <w:numPr>
          <w:ilvl w:val="0"/>
          <w:numId w:val="1"/>
        </w:numPr>
      </w:pPr>
      <w:r>
        <w:lastRenderedPageBreak/>
        <w:t xml:space="preserve">Email: </w:t>
      </w:r>
      <w:r>
        <w:rPr>
          <w:rStyle w:val="InlineCode"/>
          <w:highlight w:val="none"/>
        </w:rPr>
        <w:t>SPRING_MAIL_USERNAME</w:t>
      </w:r>
      <w:r>
        <w:t xml:space="preserve">, </w:t>
      </w:r>
      <w:r>
        <w:rPr>
          <w:rStyle w:val="InlineCode"/>
          <w:highlight w:val="none"/>
        </w:rPr>
        <w:t>SPRING_MAIL_PASSWORD</w:t>
      </w:r>
    </w:p>
    <w:p w:rsidR="004522D1" w:rsidRDefault="003B53CD">
      <w:pPr>
        <w:numPr>
          <w:ilvl w:val="0"/>
          <w:numId w:val="1"/>
        </w:numPr>
      </w:pPr>
      <w:proofErr w:type="spellStart"/>
      <w:r>
        <w:t>Keycloak</w:t>
      </w:r>
      <w:proofErr w:type="spellEnd"/>
      <w:r>
        <w:t xml:space="preserve"> (app): </w:t>
      </w:r>
      <w:r>
        <w:rPr>
          <w:rStyle w:val="InlineCode"/>
          <w:highlight w:val="none"/>
        </w:rPr>
        <w:t>KEYCLOAK_AUTH_SERVER_URL</w:t>
      </w:r>
      <w:r>
        <w:t xml:space="preserve">, </w:t>
      </w:r>
      <w:r>
        <w:rPr>
          <w:rStyle w:val="InlineCode"/>
          <w:highlight w:val="none"/>
        </w:rPr>
        <w:t>KEYCLOAK_CLIENT_SECRET</w:t>
      </w:r>
      <w:r>
        <w:t xml:space="preserve">, </w:t>
      </w:r>
      <w:proofErr w:type="spellStart"/>
      <w:r>
        <w:rPr>
          <w:rStyle w:val="InlineCode"/>
          <w:highlight w:val="none"/>
        </w:rPr>
        <w:t>keycloak.realm</w:t>
      </w:r>
      <w:proofErr w:type="spellEnd"/>
      <w:r>
        <w:rPr>
          <w:rStyle w:val="InlineCode"/>
          <w:highlight w:val="none"/>
        </w:rPr>
        <w:t>=</w:t>
      </w:r>
      <w:proofErr w:type="spellStart"/>
      <w:r>
        <w:rPr>
          <w:rStyle w:val="InlineCode"/>
          <w:highlight w:val="none"/>
        </w:rPr>
        <w:t>oshapp</w:t>
      </w:r>
      <w:proofErr w:type="spellEnd"/>
      <w:r>
        <w:t xml:space="preserve">, </w:t>
      </w:r>
      <w:proofErr w:type="spellStart"/>
      <w:r>
        <w:rPr>
          <w:rStyle w:val="InlineCode"/>
          <w:highlight w:val="none"/>
        </w:rPr>
        <w:t>keycloak.client</w:t>
      </w:r>
      <w:proofErr w:type="spellEnd"/>
      <w:r>
        <w:rPr>
          <w:rStyle w:val="InlineCode"/>
          <w:highlight w:val="none"/>
        </w:rPr>
        <w:t>-id=</w:t>
      </w:r>
      <w:proofErr w:type="spellStart"/>
      <w:r>
        <w:rPr>
          <w:rStyle w:val="InlineCode"/>
          <w:highlight w:val="none"/>
        </w:rPr>
        <w:t>oshapp</w:t>
      </w:r>
      <w:proofErr w:type="spellEnd"/>
      <w:r>
        <w:rPr>
          <w:rStyle w:val="InlineCode"/>
          <w:highlight w:val="none"/>
        </w:rPr>
        <w:t>-backend</w:t>
      </w:r>
    </w:p>
    <w:p w:rsidR="004522D1" w:rsidRDefault="003B53CD">
      <w:pPr>
        <w:numPr>
          <w:ilvl w:val="0"/>
          <w:numId w:val="1"/>
        </w:numPr>
      </w:pPr>
      <w:proofErr w:type="spellStart"/>
      <w:r>
        <w:t>Keycloak</w:t>
      </w:r>
      <w:proofErr w:type="spellEnd"/>
      <w:r>
        <w:t xml:space="preserve"> (</w:t>
      </w:r>
      <w:proofErr w:type="spellStart"/>
      <w:r>
        <w:t>serveur</w:t>
      </w:r>
      <w:proofErr w:type="spellEnd"/>
      <w:r>
        <w:t xml:space="preserve">): </w:t>
      </w:r>
      <w:r>
        <w:rPr>
          <w:rStyle w:val="InlineCode"/>
          <w:highlight w:val="none"/>
        </w:rPr>
        <w:t>KEYCLOAK_ADMIN</w:t>
      </w:r>
      <w:r>
        <w:t xml:space="preserve">, </w:t>
      </w:r>
      <w:r>
        <w:rPr>
          <w:rStyle w:val="InlineCode"/>
          <w:highlight w:val="none"/>
        </w:rPr>
        <w:t>KEYCLOAK_ADMIN_PASSWORD</w:t>
      </w:r>
      <w:r>
        <w:t xml:space="preserve">, </w:t>
      </w:r>
      <w:r>
        <w:rPr>
          <w:rStyle w:val="InlineCode"/>
          <w:highlight w:val="none"/>
        </w:rPr>
        <w:t>KC_DB</w:t>
      </w:r>
      <w:r>
        <w:t xml:space="preserve">, </w:t>
      </w:r>
      <w:r>
        <w:rPr>
          <w:rStyle w:val="InlineCode"/>
          <w:highlight w:val="none"/>
        </w:rPr>
        <w:t>KC_DB_URL</w:t>
      </w:r>
      <w:r>
        <w:t xml:space="preserve">, </w:t>
      </w:r>
      <w:r>
        <w:rPr>
          <w:rStyle w:val="InlineCode"/>
          <w:highlight w:val="none"/>
        </w:rPr>
        <w:t>KC_DB_USERNAME</w:t>
      </w:r>
      <w:r>
        <w:t xml:space="preserve">, </w:t>
      </w:r>
      <w:r>
        <w:rPr>
          <w:rStyle w:val="InlineCode"/>
          <w:highlight w:val="none"/>
        </w:rPr>
        <w:t>KC_DB_PASSWORD</w:t>
      </w:r>
    </w:p>
    <w:p w:rsidR="004522D1" w:rsidRDefault="003B53CD">
      <w:pPr>
        <w:numPr>
          <w:ilvl w:val="0"/>
          <w:numId w:val="1"/>
        </w:numPr>
      </w:pPr>
      <w:proofErr w:type="spellStart"/>
      <w:r>
        <w:t>MinIO</w:t>
      </w:r>
      <w:proofErr w:type="spellEnd"/>
      <w:r>
        <w:t xml:space="preserve">: </w:t>
      </w:r>
      <w:r>
        <w:rPr>
          <w:rStyle w:val="InlineCode"/>
          <w:highlight w:val="none"/>
        </w:rPr>
        <w:t>MINIO_ROOT_USER</w:t>
      </w:r>
      <w:r>
        <w:t xml:space="preserve">, </w:t>
      </w:r>
      <w:r>
        <w:rPr>
          <w:rStyle w:val="InlineCode"/>
          <w:highlight w:val="none"/>
        </w:rPr>
        <w:t>MINIO_ROOT_PASSWORD</w:t>
      </w:r>
    </w:p>
    <w:p w:rsidR="004522D1" w:rsidRDefault="003B53CD">
      <w:pPr>
        <w:pStyle w:val="Titre2"/>
        <w:rPr>
          <w:b w:val="0"/>
          <w:i w:val="0"/>
        </w:rPr>
      </w:pPr>
      <w:r>
        <w:rPr>
          <w:b w:val="0"/>
          <w:i w:val="0"/>
        </w:rPr>
        <w:t xml:space="preserve">6) </w:t>
      </w:r>
      <w:proofErr w:type="spellStart"/>
      <w:r>
        <w:rPr>
          <w:b w:val="0"/>
          <w:i w:val="0"/>
        </w:rPr>
        <w:t>Dépendances</w:t>
      </w:r>
      <w:proofErr w:type="spellEnd"/>
    </w:p>
    <w:p w:rsidR="004522D1" w:rsidRDefault="003B53CD">
      <w:pPr>
        <w:pStyle w:val="Titre3"/>
        <w:rPr>
          <w:b w:val="0"/>
        </w:rPr>
      </w:pPr>
      <w:r>
        <w:rPr>
          <w:b w:val="0"/>
        </w:rPr>
        <w:t>6.1 Frontend (</w:t>
      </w:r>
      <w:proofErr w:type="spellStart"/>
      <w:r>
        <w:rPr>
          <w:b w:val="0"/>
        </w:rPr>
        <w:t>pubspec.yaml</w:t>
      </w:r>
      <w:proofErr w:type="spellEnd"/>
      <w:r>
        <w:rPr>
          <w:b w:val="0"/>
        </w:rPr>
        <w:t xml:space="preserve"> — runtime)</w:t>
      </w:r>
    </w:p>
    <w:p w:rsidR="004522D1" w:rsidRDefault="003B53CD">
      <w:pPr>
        <w:numPr>
          <w:ilvl w:val="0"/>
          <w:numId w:val="1"/>
        </w:numPr>
      </w:pPr>
      <w:r>
        <w:t>flutter (</w:t>
      </w:r>
      <w:proofErr w:type="spellStart"/>
      <w:r>
        <w:t>sdk</w:t>
      </w:r>
      <w:proofErr w:type="spellEnd"/>
      <w:r>
        <w:t>)</w:t>
      </w:r>
    </w:p>
    <w:p w:rsidR="004522D1" w:rsidRDefault="003B53CD">
      <w:pPr>
        <w:numPr>
          <w:ilvl w:val="0"/>
          <w:numId w:val="1"/>
        </w:numPr>
      </w:pPr>
      <w:r>
        <w:t>http: ^1.1.0</w:t>
      </w:r>
    </w:p>
    <w:p w:rsidR="004522D1" w:rsidRDefault="003B53CD">
      <w:pPr>
        <w:numPr>
          <w:ilvl w:val="0"/>
          <w:numId w:val="1"/>
        </w:numPr>
      </w:pPr>
      <w:proofErr w:type="spellStart"/>
      <w:r>
        <w:t>http_parser</w:t>
      </w:r>
      <w:proofErr w:type="spellEnd"/>
      <w:r>
        <w:t>: ^4.0.2</w:t>
      </w:r>
    </w:p>
    <w:p w:rsidR="004522D1" w:rsidRDefault="003B53CD">
      <w:pPr>
        <w:numPr>
          <w:ilvl w:val="0"/>
          <w:numId w:val="1"/>
        </w:numPr>
      </w:pPr>
      <w:proofErr w:type="spellStart"/>
      <w:r>
        <w:t>shared_preferences</w:t>
      </w:r>
      <w:proofErr w:type="spellEnd"/>
      <w:r>
        <w:t>: ^2.2.2</w:t>
      </w:r>
    </w:p>
    <w:p w:rsidR="004522D1" w:rsidRDefault="003B53CD">
      <w:pPr>
        <w:numPr>
          <w:ilvl w:val="0"/>
          <w:numId w:val="1"/>
        </w:numPr>
      </w:pPr>
      <w:proofErr w:type="spellStart"/>
      <w:r>
        <w:t>flutter_appauth</w:t>
      </w:r>
      <w:proofErr w:type="spellEnd"/>
      <w:r>
        <w:t>: ^9.0.1</w:t>
      </w:r>
    </w:p>
    <w:p w:rsidR="004522D1" w:rsidRDefault="003B53CD">
      <w:pPr>
        <w:numPr>
          <w:ilvl w:val="0"/>
          <w:numId w:val="1"/>
        </w:numPr>
      </w:pPr>
      <w:proofErr w:type="spellStart"/>
      <w:r>
        <w:t>url_launcher</w:t>
      </w:r>
      <w:proofErr w:type="spellEnd"/>
      <w:r>
        <w:t>: ^6.2.1</w:t>
      </w:r>
    </w:p>
    <w:p w:rsidR="004522D1" w:rsidRDefault="003B53CD">
      <w:pPr>
        <w:numPr>
          <w:ilvl w:val="0"/>
          <w:numId w:val="1"/>
        </w:numPr>
      </w:pPr>
      <w:proofErr w:type="spellStart"/>
      <w:r>
        <w:t>flutter_secure_storage</w:t>
      </w:r>
      <w:proofErr w:type="spellEnd"/>
      <w:r>
        <w:t>: ^9.0.0</w:t>
      </w:r>
    </w:p>
    <w:p w:rsidR="004522D1" w:rsidRDefault="003B53CD">
      <w:pPr>
        <w:numPr>
          <w:ilvl w:val="0"/>
          <w:numId w:val="1"/>
        </w:numPr>
      </w:pPr>
      <w:proofErr w:type="spellStart"/>
      <w:r>
        <w:t>flutter_typeahead</w:t>
      </w:r>
      <w:proofErr w:type="spellEnd"/>
      <w:r>
        <w:t>: ^5.2.0</w:t>
      </w:r>
    </w:p>
    <w:p w:rsidR="004522D1" w:rsidRDefault="003B53CD">
      <w:pPr>
        <w:numPr>
          <w:ilvl w:val="0"/>
          <w:numId w:val="1"/>
        </w:numPr>
      </w:pPr>
      <w:proofErr w:type="spellStart"/>
      <w:r>
        <w:t>pin_code_fields</w:t>
      </w:r>
      <w:proofErr w:type="spellEnd"/>
      <w:r>
        <w:t>: 8.0.1</w:t>
      </w:r>
    </w:p>
    <w:p w:rsidR="004522D1" w:rsidRDefault="003B53CD">
      <w:pPr>
        <w:numPr>
          <w:ilvl w:val="0"/>
          <w:numId w:val="1"/>
        </w:numPr>
      </w:pPr>
      <w:r>
        <w:t>collection: ^1.18.0</w:t>
      </w:r>
    </w:p>
    <w:p w:rsidR="004522D1" w:rsidRDefault="003B53CD">
      <w:pPr>
        <w:numPr>
          <w:ilvl w:val="0"/>
          <w:numId w:val="1"/>
        </w:numPr>
      </w:pPr>
      <w:r>
        <w:t>meta: ^1.15.0</w:t>
      </w:r>
    </w:p>
    <w:p w:rsidR="004522D1" w:rsidRDefault="003B53CD">
      <w:pPr>
        <w:numPr>
          <w:ilvl w:val="0"/>
          <w:numId w:val="1"/>
        </w:numPr>
      </w:pPr>
      <w:r>
        <w:t>logger: ^2.0.0</w:t>
      </w:r>
    </w:p>
    <w:p w:rsidR="004522D1" w:rsidRDefault="003B53CD">
      <w:pPr>
        <w:numPr>
          <w:ilvl w:val="0"/>
          <w:numId w:val="1"/>
        </w:numPr>
      </w:pPr>
      <w:proofErr w:type="spellStart"/>
      <w:r>
        <w:t>animated_background</w:t>
      </w:r>
      <w:proofErr w:type="spellEnd"/>
      <w:r>
        <w:t>: ^2.0.0</w:t>
      </w:r>
    </w:p>
    <w:p w:rsidR="004522D1" w:rsidRDefault="003B53CD">
      <w:pPr>
        <w:numPr>
          <w:ilvl w:val="0"/>
          <w:numId w:val="1"/>
        </w:numPr>
      </w:pPr>
      <w:proofErr w:type="spellStart"/>
      <w:r>
        <w:t>cupertino_icons</w:t>
      </w:r>
      <w:proofErr w:type="spellEnd"/>
      <w:r>
        <w:t>: ^1.0.2</w:t>
      </w:r>
    </w:p>
    <w:p w:rsidR="004522D1" w:rsidRDefault="003B53CD">
      <w:pPr>
        <w:numPr>
          <w:ilvl w:val="0"/>
          <w:numId w:val="1"/>
        </w:numPr>
      </w:pPr>
      <w:proofErr w:type="spellStart"/>
      <w:r>
        <w:t>flutter_localizations</w:t>
      </w:r>
      <w:proofErr w:type="spellEnd"/>
      <w:r>
        <w:t xml:space="preserve"> (</w:t>
      </w:r>
      <w:proofErr w:type="spellStart"/>
      <w:r>
        <w:t>sdk</w:t>
      </w:r>
      <w:proofErr w:type="spellEnd"/>
      <w:r>
        <w:t>)</w:t>
      </w:r>
    </w:p>
    <w:p w:rsidR="004522D1" w:rsidRDefault="003B53CD">
      <w:pPr>
        <w:numPr>
          <w:ilvl w:val="0"/>
          <w:numId w:val="1"/>
        </w:numPr>
      </w:pPr>
      <w:proofErr w:type="spellStart"/>
      <w:r>
        <w:t>get_it</w:t>
      </w:r>
      <w:proofErr w:type="spellEnd"/>
      <w:r>
        <w:t>: ^7.6.7</w:t>
      </w:r>
    </w:p>
    <w:p w:rsidR="004522D1" w:rsidRDefault="003B53CD">
      <w:pPr>
        <w:numPr>
          <w:ilvl w:val="0"/>
          <w:numId w:val="1"/>
        </w:numPr>
      </w:pPr>
      <w:proofErr w:type="spellStart"/>
      <w:r>
        <w:t>dio</w:t>
      </w:r>
      <w:proofErr w:type="spellEnd"/>
      <w:r>
        <w:t>: ^5.4.0</w:t>
      </w:r>
    </w:p>
    <w:p w:rsidR="004522D1" w:rsidRDefault="003B53CD">
      <w:pPr>
        <w:numPr>
          <w:ilvl w:val="0"/>
          <w:numId w:val="1"/>
        </w:numPr>
      </w:pPr>
      <w:proofErr w:type="spellStart"/>
      <w:r>
        <w:t>flutter_svg</w:t>
      </w:r>
      <w:proofErr w:type="spellEnd"/>
      <w:r>
        <w:t>: ^2.0.10+1</w:t>
      </w:r>
    </w:p>
    <w:p w:rsidR="004522D1" w:rsidRDefault="003B53CD">
      <w:pPr>
        <w:numPr>
          <w:ilvl w:val="0"/>
          <w:numId w:val="1"/>
        </w:numPr>
      </w:pPr>
      <w:proofErr w:type="spellStart"/>
      <w:r>
        <w:t>google_fonts</w:t>
      </w:r>
      <w:proofErr w:type="spellEnd"/>
      <w:r>
        <w:t>: ^6.2.1</w:t>
      </w:r>
    </w:p>
    <w:p w:rsidR="004522D1" w:rsidRDefault="003B53CD">
      <w:pPr>
        <w:numPr>
          <w:ilvl w:val="0"/>
          <w:numId w:val="1"/>
        </w:numPr>
      </w:pPr>
      <w:proofErr w:type="spellStart"/>
      <w:r>
        <w:t>font_awesome_flutter</w:t>
      </w:r>
      <w:proofErr w:type="spellEnd"/>
      <w:r>
        <w:t>: ^10.7.0</w:t>
      </w:r>
    </w:p>
    <w:p w:rsidR="004522D1" w:rsidRDefault="003B53CD">
      <w:pPr>
        <w:numPr>
          <w:ilvl w:val="0"/>
          <w:numId w:val="1"/>
        </w:numPr>
      </w:pPr>
      <w:proofErr w:type="spellStart"/>
      <w:r>
        <w:t>google_sign_in</w:t>
      </w:r>
      <w:proofErr w:type="spellEnd"/>
      <w:r>
        <w:t>: 6.2.1</w:t>
      </w:r>
    </w:p>
    <w:p w:rsidR="004522D1" w:rsidRDefault="003B53CD">
      <w:pPr>
        <w:numPr>
          <w:ilvl w:val="0"/>
          <w:numId w:val="1"/>
        </w:numPr>
      </w:pPr>
      <w:r>
        <w:t>provider: ^6.1.1</w:t>
      </w:r>
    </w:p>
    <w:p w:rsidR="004522D1" w:rsidRDefault="003B53CD">
      <w:pPr>
        <w:numPr>
          <w:ilvl w:val="0"/>
          <w:numId w:val="1"/>
        </w:numPr>
      </w:pPr>
      <w:r>
        <w:t>retrofit: ^4.0.3</w:t>
      </w:r>
    </w:p>
    <w:p w:rsidR="004522D1" w:rsidRDefault="003B53CD">
      <w:pPr>
        <w:numPr>
          <w:ilvl w:val="0"/>
          <w:numId w:val="1"/>
        </w:numPr>
      </w:pPr>
      <w:proofErr w:type="spellStart"/>
      <w:r>
        <w:lastRenderedPageBreak/>
        <w:t>json_annotation</w:t>
      </w:r>
      <w:proofErr w:type="spellEnd"/>
      <w:r>
        <w:t>: ^4.8.1</w:t>
      </w:r>
    </w:p>
    <w:p w:rsidR="004522D1" w:rsidRDefault="003B53CD">
      <w:pPr>
        <w:numPr>
          <w:ilvl w:val="0"/>
          <w:numId w:val="1"/>
        </w:numPr>
      </w:pPr>
      <w:proofErr w:type="spellStart"/>
      <w:r>
        <w:t>openid_client</w:t>
      </w:r>
      <w:proofErr w:type="spellEnd"/>
      <w:r>
        <w:t>: ^0.4.9</w:t>
      </w:r>
    </w:p>
    <w:p w:rsidR="004522D1" w:rsidRDefault="003B53CD">
      <w:pPr>
        <w:numPr>
          <w:ilvl w:val="0"/>
          <w:numId w:val="1"/>
        </w:numPr>
      </w:pPr>
      <w:proofErr w:type="spellStart"/>
      <w:r>
        <w:t>isar</w:t>
      </w:r>
      <w:proofErr w:type="spellEnd"/>
      <w:r>
        <w:t>: ^3.1.0+1</w:t>
      </w:r>
    </w:p>
    <w:p w:rsidR="004522D1" w:rsidRDefault="003B53CD">
      <w:pPr>
        <w:numPr>
          <w:ilvl w:val="0"/>
          <w:numId w:val="1"/>
        </w:numPr>
      </w:pPr>
      <w:proofErr w:type="spellStart"/>
      <w:r>
        <w:t>intl</w:t>
      </w:r>
      <w:proofErr w:type="spellEnd"/>
      <w:r>
        <w:t>: ^0.20.2</w:t>
      </w:r>
    </w:p>
    <w:p w:rsidR="004522D1" w:rsidRDefault="003B53CD">
      <w:pPr>
        <w:numPr>
          <w:ilvl w:val="0"/>
          <w:numId w:val="1"/>
        </w:numPr>
      </w:pPr>
      <w:proofErr w:type="spellStart"/>
      <w:r>
        <w:t>image_picker</w:t>
      </w:r>
      <w:proofErr w:type="spellEnd"/>
      <w:r>
        <w:t>: ^1.0.4</w:t>
      </w:r>
    </w:p>
    <w:p w:rsidR="004522D1" w:rsidRDefault="003B53CD">
      <w:pPr>
        <w:numPr>
          <w:ilvl w:val="0"/>
          <w:numId w:val="1"/>
        </w:numPr>
      </w:pPr>
      <w:proofErr w:type="spellStart"/>
      <w:r>
        <w:t>file_picker</w:t>
      </w:r>
      <w:proofErr w:type="spellEnd"/>
      <w:r>
        <w:t>: ^8.0.0+1</w:t>
      </w:r>
    </w:p>
    <w:p w:rsidR="004522D1" w:rsidRDefault="003B53CD">
      <w:pPr>
        <w:numPr>
          <w:ilvl w:val="0"/>
          <w:numId w:val="1"/>
        </w:numPr>
      </w:pPr>
      <w:r>
        <w:t>csv: ^5.0.2</w:t>
      </w:r>
    </w:p>
    <w:p w:rsidR="004522D1" w:rsidRDefault="003B53CD">
      <w:pPr>
        <w:numPr>
          <w:ilvl w:val="0"/>
          <w:numId w:val="1"/>
        </w:numPr>
      </w:pPr>
      <w:r>
        <w:t>excel: ^2.0.4</w:t>
      </w:r>
    </w:p>
    <w:p w:rsidR="004522D1" w:rsidRDefault="003B53CD">
      <w:pPr>
        <w:numPr>
          <w:ilvl w:val="0"/>
          <w:numId w:val="1"/>
        </w:numPr>
      </w:pPr>
      <w:proofErr w:type="spellStart"/>
      <w:r>
        <w:t>path_provider</w:t>
      </w:r>
      <w:proofErr w:type="spellEnd"/>
      <w:r>
        <w:t>: ^2.1.1</w:t>
      </w:r>
    </w:p>
    <w:p w:rsidR="004522D1" w:rsidRDefault="003B53CD">
      <w:pPr>
        <w:numPr>
          <w:ilvl w:val="0"/>
          <w:numId w:val="1"/>
        </w:numPr>
      </w:pPr>
      <w:proofErr w:type="spellStart"/>
      <w:r>
        <w:t>flutter_local_notifications</w:t>
      </w:r>
      <w:proofErr w:type="spellEnd"/>
      <w:r>
        <w:t>: ^19.3.1</w:t>
      </w:r>
    </w:p>
    <w:p w:rsidR="004522D1" w:rsidRDefault="003B53CD">
      <w:pPr>
        <w:numPr>
          <w:ilvl w:val="0"/>
          <w:numId w:val="1"/>
        </w:numPr>
      </w:pPr>
      <w:proofErr w:type="spellStart"/>
      <w:r>
        <w:t>firebase_messaging</w:t>
      </w:r>
      <w:proofErr w:type="spellEnd"/>
      <w:r>
        <w:t>: ^16.0.0</w:t>
      </w:r>
    </w:p>
    <w:p w:rsidR="004522D1" w:rsidRDefault="003B53CD">
      <w:pPr>
        <w:numPr>
          <w:ilvl w:val="0"/>
          <w:numId w:val="1"/>
        </w:numPr>
      </w:pPr>
      <w:proofErr w:type="spellStart"/>
      <w:r>
        <w:t>fl_chart</w:t>
      </w:r>
      <w:proofErr w:type="spellEnd"/>
      <w:r>
        <w:t>: ^1.0.0</w:t>
      </w:r>
    </w:p>
    <w:p w:rsidR="004522D1" w:rsidRDefault="003B53CD">
      <w:pPr>
        <w:numPr>
          <w:ilvl w:val="0"/>
          <w:numId w:val="1"/>
        </w:numPr>
      </w:pPr>
      <w:proofErr w:type="spellStart"/>
      <w:r>
        <w:t>syncfusion_flutter_charts</w:t>
      </w:r>
      <w:proofErr w:type="spellEnd"/>
      <w:r>
        <w:t>: ^30.1.40</w:t>
      </w:r>
    </w:p>
    <w:p w:rsidR="004522D1" w:rsidRDefault="003B53CD">
      <w:pPr>
        <w:numPr>
          <w:ilvl w:val="0"/>
          <w:numId w:val="1"/>
        </w:numPr>
      </w:pPr>
      <w:proofErr w:type="spellStart"/>
      <w:r>
        <w:t>syncfusion_flutter_pdfviewer</w:t>
      </w:r>
      <w:proofErr w:type="spellEnd"/>
      <w:r>
        <w:t>: ^30.1.40</w:t>
      </w:r>
    </w:p>
    <w:p w:rsidR="004522D1" w:rsidRDefault="003B53CD">
      <w:pPr>
        <w:numPr>
          <w:ilvl w:val="0"/>
          <w:numId w:val="1"/>
        </w:numPr>
      </w:pPr>
      <w:r>
        <w:t>pdf: ^3.10.7</w:t>
      </w:r>
    </w:p>
    <w:p w:rsidR="004522D1" w:rsidRDefault="003B53CD">
      <w:pPr>
        <w:numPr>
          <w:ilvl w:val="0"/>
          <w:numId w:val="1"/>
        </w:numPr>
      </w:pPr>
      <w:r>
        <w:t>printing: ^5.11.1</w:t>
      </w:r>
    </w:p>
    <w:p w:rsidR="004522D1" w:rsidRDefault="003B53CD">
      <w:pPr>
        <w:numPr>
          <w:ilvl w:val="0"/>
          <w:numId w:val="1"/>
        </w:numPr>
      </w:pPr>
      <w:proofErr w:type="spellStart"/>
      <w:r>
        <w:t>qr_flutter</w:t>
      </w:r>
      <w:proofErr w:type="spellEnd"/>
      <w:r>
        <w:t>: ^4.1.0</w:t>
      </w:r>
    </w:p>
    <w:p w:rsidR="004522D1" w:rsidRDefault="003B53CD">
      <w:pPr>
        <w:numPr>
          <w:ilvl w:val="0"/>
          <w:numId w:val="1"/>
        </w:numPr>
      </w:pPr>
      <w:proofErr w:type="spellStart"/>
      <w:r>
        <w:t>table_calendar</w:t>
      </w:r>
      <w:proofErr w:type="spellEnd"/>
      <w:r>
        <w:t>: ^3.0.9</w:t>
      </w:r>
    </w:p>
    <w:p w:rsidR="004522D1" w:rsidRDefault="003B53CD">
      <w:pPr>
        <w:numPr>
          <w:ilvl w:val="0"/>
          <w:numId w:val="1"/>
        </w:numPr>
      </w:pPr>
      <w:proofErr w:type="spellStart"/>
      <w:r>
        <w:t>timeago</w:t>
      </w:r>
      <w:proofErr w:type="spellEnd"/>
      <w:r>
        <w:t>: ^3.6.0</w:t>
      </w:r>
    </w:p>
    <w:p w:rsidR="004522D1" w:rsidRDefault="003B53CD">
      <w:pPr>
        <w:numPr>
          <w:ilvl w:val="0"/>
          <w:numId w:val="1"/>
        </w:numPr>
      </w:pPr>
      <w:proofErr w:type="spellStart"/>
      <w:r>
        <w:t>jwt_decoder</w:t>
      </w:r>
      <w:proofErr w:type="spellEnd"/>
      <w:r>
        <w:t>: ^2.0.1</w:t>
      </w:r>
    </w:p>
    <w:p w:rsidR="004522D1" w:rsidRDefault="003B53CD">
      <w:pPr>
        <w:numPr>
          <w:ilvl w:val="0"/>
          <w:numId w:val="1"/>
        </w:numPr>
      </w:pPr>
      <w:r>
        <w:t>shimmer: ^3.0.0</w:t>
      </w:r>
    </w:p>
    <w:p w:rsidR="004522D1" w:rsidRDefault="003B53CD">
      <w:pPr>
        <w:numPr>
          <w:ilvl w:val="0"/>
          <w:numId w:val="1"/>
        </w:numPr>
      </w:pPr>
      <w:proofErr w:type="spellStart"/>
      <w:r>
        <w:t>google_nav_bar</w:t>
      </w:r>
      <w:proofErr w:type="spellEnd"/>
      <w:r>
        <w:t>: ^5.0.6</w:t>
      </w:r>
    </w:p>
    <w:p w:rsidR="004522D1" w:rsidRDefault="003B53CD">
      <w:pPr>
        <w:numPr>
          <w:ilvl w:val="0"/>
          <w:numId w:val="1"/>
        </w:numPr>
      </w:pPr>
      <w:proofErr w:type="spellStart"/>
      <w:r>
        <w:t>file_saver</w:t>
      </w:r>
      <w:proofErr w:type="spellEnd"/>
      <w:r>
        <w:t>: ^0.3.1</w:t>
      </w:r>
    </w:p>
    <w:p w:rsidR="004522D1" w:rsidRDefault="003B53CD">
      <w:pPr>
        <w:numPr>
          <w:ilvl w:val="0"/>
          <w:numId w:val="1"/>
        </w:numPr>
      </w:pPr>
      <w:proofErr w:type="spellStart"/>
      <w:r>
        <w:t>file_selector</w:t>
      </w:r>
      <w:proofErr w:type="spellEnd"/>
      <w:r>
        <w:t>: ^1.0.3</w:t>
      </w:r>
    </w:p>
    <w:p w:rsidR="004522D1" w:rsidRDefault="003B53CD">
      <w:pPr>
        <w:numPr>
          <w:ilvl w:val="0"/>
          <w:numId w:val="1"/>
        </w:numPr>
      </w:pPr>
      <w:r>
        <w:t>characters: ^1.3.0</w:t>
      </w:r>
    </w:p>
    <w:p w:rsidR="004522D1" w:rsidRDefault="003B53CD">
      <w:pPr>
        <w:numPr>
          <w:ilvl w:val="0"/>
          <w:numId w:val="1"/>
        </w:numPr>
      </w:pPr>
      <w:proofErr w:type="spellStart"/>
      <w:r>
        <w:t>device_info_plus</w:t>
      </w:r>
      <w:proofErr w:type="spellEnd"/>
      <w:r>
        <w:t>: ^11.5.0</w:t>
      </w:r>
    </w:p>
    <w:p w:rsidR="004522D1" w:rsidRDefault="003B53CD">
      <w:pPr>
        <w:pStyle w:val="Titre3"/>
        <w:rPr>
          <w:b w:val="0"/>
        </w:rPr>
      </w:pPr>
      <w:r>
        <w:rPr>
          <w:b w:val="0"/>
        </w:rPr>
        <w:t>6.2 Frontend (dev)</w:t>
      </w:r>
    </w:p>
    <w:p w:rsidR="004522D1" w:rsidRDefault="003B53CD">
      <w:pPr>
        <w:numPr>
          <w:ilvl w:val="0"/>
          <w:numId w:val="1"/>
        </w:numPr>
      </w:pPr>
      <w:proofErr w:type="spellStart"/>
      <w:r>
        <w:t>flutter_lints</w:t>
      </w:r>
      <w:proofErr w:type="spellEnd"/>
      <w:r>
        <w:t>: ^3.0.0</w:t>
      </w:r>
    </w:p>
    <w:p w:rsidR="004522D1" w:rsidRDefault="003B53CD">
      <w:pPr>
        <w:numPr>
          <w:ilvl w:val="0"/>
          <w:numId w:val="1"/>
        </w:numPr>
      </w:pPr>
      <w:proofErr w:type="spellStart"/>
      <w:r>
        <w:t>build_runner</w:t>
      </w:r>
      <w:proofErr w:type="spellEnd"/>
      <w:r>
        <w:t>: ^2.4.8</w:t>
      </w:r>
    </w:p>
    <w:p w:rsidR="004522D1" w:rsidRDefault="003B53CD">
      <w:pPr>
        <w:numPr>
          <w:ilvl w:val="0"/>
          <w:numId w:val="1"/>
        </w:numPr>
      </w:pPr>
      <w:proofErr w:type="spellStart"/>
      <w:r>
        <w:t>json_serializable</w:t>
      </w:r>
      <w:proofErr w:type="spellEnd"/>
      <w:r>
        <w:t>: ^6.8.0</w:t>
      </w:r>
    </w:p>
    <w:p w:rsidR="004522D1" w:rsidRDefault="003B53CD">
      <w:pPr>
        <w:numPr>
          <w:ilvl w:val="0"/>
          <w:numId w:val="1"/>
        </w:numPr>
      </w:pPr>
      <w:proofErr w:type="spellStart"/>
      <w:r>
        <w:lastRenderedPageBreak/>
        <w:t>retrofit_generator</w:t>
      </w:r>
      <w:proofErr w:type="spellEnd"/>
      <w:r>
        <w:t>: ^8.1.0</w:t>
      </w:r>
    </w:p>
    <w:p w:rsidR="004522D1" w:rsidRDefault="003B53CD">
      <w:pPr>
        <w:numPr>
          <w:ilvl w:val="0"/>
          <w:numId w:val="1"/>
        </w:numPr>
      </w:pPr>
      <w:proofErr w:type="spellStart"/>
      <w:r>
        <w:t>isar_generator</w:t>
      </w:r>
      <w:proofErr w:type="spellEnd"/>
      <w:r>
        <w:t>: ^3.1.0+1</w:t>
      </w:r>
    </w:p>
    <w:p w:rsidR="004522D1" w:rsidRDefault="003B53CD">
      <w:pPr>
        <w:numPr>
          <w:ilvl w:val="0"/>
          <w:numId w:val="1"/>
        </w:numPr>
      </w:pPr>
      <w:proofErr w:type="spellStart"/>
      <w:r>
        <w:t>flutter_gen_runner</w:t>
      </w:r>
      <w:proofErr w:type="spellEnd"/>
      <w:r>
        <w:t>: 5.4.0</w:t>
      </w:r>
    </w:p>
    <w:p w:rsidR="004522D1" w:rsidRDefault="003B53CD">
      <w:pPr>
        <w:numPr>
          <w:ilvl w:val="0"/>
          <w:numId w:val="1"/>
        </w:numPr>
      </w:pPr>
      <w:proofErr w:type="spellStart"/>
      <w:r>
        <w:t>flutter_launcher_icons</w:t>
      </w:r>
      <w:proofErr w:type="spellEnd"/>
      <w:r>
        <w:t>: ^0.13.1</w:t>
      </w:r>
    </w:p>
    <w:p w:rsidR="004522D1" w:rsidRDefault="003B53CD">
      <w:pPr>
        <w:pStyle w:val="Titre3"/>
        <w:rPr>
          <w:b w:val="0"/>
        </w:rPr>
      </w:pPr>
      <w:r>
        <w:rPr>
          <w:b w:val="0"/>
        </w:rPr>
        <w:t>6.3 Backend (pom.xml)</w:t>
      </w:r>
    </w:p>
    <w:p w:rsidR="004522D1" w:rsidRDefault="003B53CD">
      <w:pPr>
        <w:numPr>
          <w:ilvl w:val="0"/>
          <w:numId w:val="1"/>
        </w:numPr>
      </w:pPr>
      <w:r>
        <w:t>spring-boot-starter-web</w:t>
      </w:r>
    </w:p>
    <w:p w:rsidR="004522D1" w:rsidRDefault="003B53CD">
      <w:pPr>
        <w:numPr>
          <w:ilvl w:val="0"/>
          <w:numId w:val="1"/>
        </w:numPr>
      </w:pPr>
      <w:r>
        <w:t>spring-boot-starter-validation</w:t>
      </w:r>
    </w:p>
    <w:p w:rsidR="004522D1" w:rsidRDefault="003B53CD">
      <w:pPr>
        <w:numPr>
          <w:ilvl w:val="0"/>
          <w:numId w:val="1"/>
        </w:numPr>
      </w:pPr>
      <w:r>
        <w:t>spring-boot-starter-</w:t>
      </w:r>
      <w:proofErr w:type="spellStart"/>
      <w:r>
        <w:t>thymeleaf</w:t>
      </w:r>
      <w:proofErr w:type="spellEnd"/>
    </w:p>
    <w:p w:rsidR="004522D1" w:rsidRDefault="003B53CD">
      <w:pPr>
        <w:numPr>
          <w:ilvl w:val="0"/>
          <w:numId w:val="1"/>
        </w:numPr>
      </w:pPr>
      <w:r>
        <w:t>spring-boot-starter-mail</w:t>
      </w:r>
    </w:p>
    <w:p w:rsidR="004522D1" w:rsidRDefault="003B53CD">
      <w:pPr>
        <w:numPr>
          <w:ilvl w:val="0"/>
          <w:numId w:val="1"/>
        </w:numPr>
      </w:pPr>
      <w:r>
        <w:t>spring-boot-starter-data-</w:t>
      </w:r>
      <w:proofErr w:type="spellStart"/>
      <w:r>
        <w:t>jpa</w:t>
      </w:r>
      <w:proofErr w:type="spellEnd"/>
    </w:p>
    <w:p w:rsidR="004522D1" w:rsidRDefault="003B53CD">
      <w:pPr>
        <w:numPr>
          <w:ilvl w:val="0"/>
          <w:numId w:val="1"/>
        </w:numPr>
      </w:pPr>
      <w:proofErr w:type="spellStart"/>
      <w:r>
        <w:t>postgresql</w:t>
      </w:r>
      <w:proofErr w:type="spellEnd"/>
      <w:r>
        <w:t xml:space="preserve"> (runtime)</w:t>
      </w:r>
    </w:p>
    <w:p w:rsidR="004522D1" w:rsidRDefault="003B53CD">
      <w:pPr>
        <w:numPr>
          <w:ilvl w:val="0"/>
          <w:numId w:val="1"/>
        </w:numPr>
      </w:pPr>
      <w:r>
        <w:t>spring-boot-starter-security</w:t>
      </w:r>
    </w:p>
    <w:p w:rsidR="004522D1" w:rsidRDefault="003B53CD">
      <w:pPr>
        <w:numPr>
          <w:ilvl w:val="0"/>
          <w:numId w:val="1"/>
        </w:numPr>
      </w:pPr>
      <w:r>
        <w:t>spring-boot-starter-oauth2-resource-server</w:t>
      </w:r>
    </w:p>
    <w:p w:rsidR="004522D1" w:rsidRDefault="003B53CD">
      <w:pPr>
        <w:numPr>
          <w:ilvl w:val="0"/>
          <w:numId w:val="1"/>
        </w:numPr>
      </w:pPr>
      <w:r>
        <w:t>spring-boot-</w:t>
      </w:r>
      <w:proofErr w:type="spellStart"/>
      <w:r>
        <w:t>devtools</w:t>
      </w:r>
      <w:proofErr w:type="spellEnd"/>
      <w:r>
        <w:t xml:space="preserve"> (runtime, optional)</w:t>
      </w:r>
    </w:p>
    <w:p w:rsidR="004522D1" w:rsidRDefault="003B53CD">
      <w:pPr>
        <w:numPr>
          <w:ilvl w:val="0"/>
          <w:numId w:val="1"/>
        </w:numPr>
      </w:pPr>
      <w:proofErr w:type="spellStart"/>
      <w:r>
        <w:t>lombok</w:t>
      </w:r>
      <w:proofErr w:type="spellEnd"/>
      <w:r>
        <w:t xml:space="preserve"> (${</w:t>
      </w:r>
      <w:proofErr w:type="spellStart"/>
      <w:r>
        <w:t>lombok.version</w:t>
      </w:r>
      <w:proofErr w:type="spellEnd"/>
      <w:r>
        <w:t>})</w:t>
      </w:r>
    </w:p>
    <w:p w:rsidR="004522D1" w:rsidRDefault="003B53CD">
      <w:pPr>
        <w:numPr>
          <w:ilvl w:val="0"/>
          <w:numId w:val="1"/>
        </w:numPr>
      </w:pPr>
      <w:r>
        <w:t>spring-boot-starter-test (test)</w:t>
      </w:r>
    </w:p>
    <w:p w:rsidR="004522D1" w:rsidRDefault="003B53CD">
      <w:pPr>
        <w:numPr>
          <w:ilvl w:val="0"/>
          <w:numId w:val="1"/>
        </w:numPr>
      </w:pPr>
      <w:r>
        <w:t>spring-security-test (test)</w:t>
      </w:r>
    </w:p>
    <w:p w:rsidR="004522D1" w:rsidRDefault="003B53CD">
      <w:pPr>
        <w:numPr>
          <w:ilvl w:val="0"/>
          <w:numId w:val="1"/>
        </w:numPr>
      </w:pPr>
      <w:proofErr w:type="spellStart"/>
      <w:r>
        <w:t>springdoc</w:t>
      </w:r>
      <w:proofErr w:type="spellEnd"/>
      <w:r>
        <w:t>-</w:t>
      </w:r>
      <w:proofErr w:type="spellStart"/>
      <w:r>
        <w:t>openapi</w:t>
      </w:r>
      <w:proofErr w:type="spellEnd"/>
      <w:r>
        <w:t>-starter-</w:t>
      </w:r>
      <w:proofErr w:type="spellStart"/>
      <w:r>
        <w:t>webmvc</w:t>
      </w:r>
      <w:proofErr w:type="spellEnd"/>
      <w:r>
        <w:t>-</w:t>
      </w:r>
      <w:proofErr w:type="spellStart"/>
      <w:r>
        <w:t>ui</w:t>
      </w:r>
      <w:proofErr w:type="spellEnd"/>
      <w:r>
        <w:t>: 2.5.0</w:t>
      </w:r>
    </w:p>
    <w:p w:rsidR="004522D1" w:rsidRDefault="003B53CD">
      <w:pPr>
        <w:numPr>
          <w:ilvl w:val="0"/>
          <w:numId w:val="1"/>
        </w:numPr>
      </w:pPr>
      <w:proofErr w:type="spellStart"/>
      <w:r>
        <w:t>jjwt-api</w:t>
      </w:r>
      <w:proofErr w:type="spellEnd"/>
      <w:r>
        <w:t xml:space="preserve"> / </w:t>
      </w:r>
      <w:proofErr w:type="spellStart"/>
      <w:r>
        <w:t>jjwt-impl</w:t>
      </w:r>
      <w:proofErr w:type="spellEnd"/>
      <w:r>
        <w:t xml:space="preserve"> (runtime) / </w:t>
      </w:r>
      <w:proofErr w:type="spellStart"/>
      <w:r>
        <w:t>jjwt-jackson</w:t>
      </w:r>
      <w:proofErr w:type="spellEnd"/>
      <w:r>
        <w:t>: 0.11.5</w:t>
      </w:r>
    </w:p>
    <w:p w:rsidR="004522D1" w:rsidRDefault="003B53CD">
      <w:pPr>
        <w:numPr>
          <w:ilvl w:val="0"/>
          <w:numId w:val="1"/>
        </w:numPr>
      </w:pPr>
      <w:proofErr w:type="spellStart"/>
      <w:r>
        <w:t>javax.annotation-api</w:t>
      </w:r>
      <w:proofErr w:type="spellEnd"/>
      <w:r>
        <w:t>: 1.3.2</w:t>
      </w:r>
    </w:p>
    <w:p w:rsidR="004522D1" w:rsidRDefault="003B53CD">
      <w:pPr>
        <w:numPr>
          <w:ilvl w:val="0"/>
          <w:numId w:val="1"/>
        </w:numPr>
      </w:pPr>
      <w:r>
        <w:t>swagger-annotations: 2.2.20</w:t>
      </w:r>
    </w:p>
    <w:p w:rsidR="004522D1" w:rsidRDefault="003B53CD">
      <w:pPr>
        <w:numPr>
          <w:ilvl w:val="0"/>
          <w:numId w:val="1"/>
        </w:numPr>
      </w:pPr>
      <w:proofErr w:type="spellStart"/>
      <w:r>
        <w:t>mapstruct</w:t>
      </w:r>
      <w:proofErr w:type="spellEnd"/>
      <w:r>
        <w:t xml:space="preserve"> + </w:t>
      </w:r>
      <w:proofErr w:type="spellStart"/>
      <w:r>
        <w:t>mapstruct</w:t>
      </w:r>
      <w:proofErr w:type="spellEnd"/>
      <w:r>
        <w:t>-processor: ${</w:t>
      </w:r>
      <w:proofErr w:type="spellStart"/>
      <w:r>
        <w:t>org.mapstruct.version</w:t>
      </w:r>
      <w:proofErr w:type="spellEnd"/>
      <w:r>
        <w:t>}</w:t>
      </w:r>
    </w:p>
    <w:p w:rsidR="004522D1" w:rsidRDefault="003B53CD">
      <w:pPr>
        <w:numPr>
          <w:ilvl w:val="0"/>
          <w:numId w:val="1"/>
        </w:numPr>
      </w:pPr>
      <w:r>
        <w:t>google-</w:t>
      </w:r>
      <w:proofErr w:type="spellStart"/>
      <w:r>
        <w:t>api</w:t>
      </w:r>
      <w:proofErr w:type="spellEnd"/>
      <w:r>
        <w:t>-client: 2.6.0</w:t>
      </w:r>
    </w:p>
    <w:p w:rsidR="004522D1" w:rsidRDefault="003B53CD">
      <w:pPr>
        <w:numPr>
          <w:ilvl w:val="0"/>
          <w:numId w:val="1"/>
        </w:numPr>
      </w:pPr>
      <w:r>
        <w:t>google-http-client-jackson2: 1.44.2</w:t>
      </w:r>
    </w:p>
    <w:p w:rsidR="004522D1" w:rsidRDefault="003B53CD">
      <w:r>
        <w:t xml:space="preserve">Build plugins </w:t>
      </w:r>
      <w:proofErr w:type="spellStart"/>
      <w:r>
        <w:t>clés</w:t>
      </w:r>
      <w:proofErr w:type="spellEnd"/>
      <w:r>
        <w:t xml:space="preserve">: </w:t>
      </w:r>
      <w:r>
        <w:rPr>
          <w:rStyle w:val="InlineCode"/>
          <w:highlight w:val="none"/>
        </w:rPr>
        <w:t>maven-compiler-plugin</w:t>
      </w:r>
      <w:r>
        <w:t xml:space="preserve">, </w:t>
      </w:r>
      <w:proofErr w:type="spellStart"/>
      <w:r>
        <w:rPr>
          <w:rStyle w:val="InlineCode"/>
          <w:highlight w:val="none"/>
        </w:rPr>
        <w:t>jacoco</w:t>
      </w:r>
      <w:proofErr w:type="spellEnd"/>
      <w:r>
        <w:rPr>
          <w:rStyle w:val="InlineCode"/>
          <w:highlight w:val="none"/>
        </w:rPr>
        <w:t>-maven-plugin</w:t>
      </w:r>
      <w:r>
        <w:t xml:space="preserve">, </w:t>
      </w:r>
      <w:r>
        <w:rPr>
          <w:rStyle w:val="InlineCode"/>
          <w:highlight w:val="none"/>
        </w:rPr>
        <w:t>spring-boot-maven-plugin</w:t>
      </w:r>
      <w:r>
        <w:t xml:space="preserve">, </w:t>
      </w:r>
      <w:r>
        <w:rPr>
          <w:rStyle w:val="InlineCode"/>
          <w:highlight w:val="none"/>
        </w:rPr>
        <w:t>maven-surefire-plugin</w:t>
      </w:r>
      <w:r>
        <w:t xml:space="preserve">, </w:t>
      </w:r>
      <w:r>
        <w:rPr>
          <w:rStyle w:val="InlineCode"/>
          <w:highlight w:val="none"/>
        </w:rPr>
        <w:t>maven-failsafe-plugin</w:t>
      </w:r>
      <w:r>
        <w:t xml:space="preserve">, </w:t>
      </w:r>
      <w:r>
        <w:rPr>
          <w:rStyle w:val="InlineCode"/>
          <w:highlight w:val="none"/>
        </w:rPr>
        <w:t>exec-maven-plugin</w:t>
      </w:r>
      <w:r>
        <w:t>.</w:t>
      </w:r>
    </w:p>
    <w:p w:rsidR="004522D1" w:rsidRDefault="003B53CD">
      <w:pPr>
        <w:pStyle w:val="Titre2"/>
        <w:rPr>
          <w:b w:val="0"/>
          <w:i w:val="0"/>
        </w:rPr>
      </w:pPr>
      <w:r>
        <w:rPr>
          <w:b w:val="0"/>
          <w:i w:val="0"/>
        </w:rPr>
        <w:t xml:space="preserve">7) Build des images </w:t>
      </w:r>
      <w:proofErr w:type="spellStart"/>
      <w:r>
        <w:rPr>
          <w:b w:val="0"/>
          <w:i w:val="0"/>
        </w:rPr>
        <w:t>applicatives</w:t>
      </w:r>
      <w:proofErr w:type="spellEnd"/>
      <w:r>
        <w:rPr>
          <w:b w:val="0"/>
          <w:i w:val="0"/>
        </w:rPr>
        <w:t xml:space="preserve"> (prod)</w:t>
      </w:r>
    </w:p>
    <w:p w:rsidR="004522D1" w:rsidRDefault="003B53CD">
      <w:r>
        <w:t>Backend:</w:t>
      </w:r>
    </w:p>
    <w:p w:rsidR="004522D1" w:rsidRDefault="003B53CD">
      <w:pPr>
        <w:pStyle w:val="FencedCodebash"/>
      </w:pPr>
      <w:proofErr w:type="spellStart"/>
      <w:proofErr w:type="gramStart"/>
      <w:r>
        <w:t>docker</w:t>
      </w:r>
      <w:proofErr w:type="spellEnd"/>
      <w:proofErr w:type="gramEnd"/>
      <w:r>
        <w:t xml:space="preserve"> build -t oshapp-backend:0.0.1 -f backend/</w:t>
      </w:r>
      <w:proofErr w:type="spellStart"/>
      <w:r>
        <w:t>Dockerfile</w:t>
      </w:r>
      <w:proofErr w:type="spellEnd"/>
      <w:r>
        <w:t xml:space="preserve"> backend</w:t>
      </w:r>
    </w:p>
    <w:p w:rsidR="004522D1" w:rsidRDefault="003B53CD">
      <w:r>
        <w:t>Frontend (web + Nginx):</w:t>
      </w:r>
    </w:p>
    <w:p w:rsidR="004522D1" w:rsidRDefault="003B53CD">
      <w:pPr>
        <w:pStyle w:val="FencedCodebash"/>
      </w:pPr>
      <w:proofErr w:type="spellStart"/>
      <w:proofErr w:type="gramStart"/>
      <w:r>
        <w:t>docker</w:t>
      </w:r>
      <w:proofErr w:type="spellEnd"/>
      <w:proofErr w:type="gramEnd"/>
      <w:r>
        <w:t xml:space="preserve"> build -t </w:t>
      </w:r>
      <w:proofErr w:type="spellStart"/>
      <w:r>
        <w:t>oshapp-frontend:latest</w:t>
      </w:r>
      <w:proofErr w:type="spellEnd"/>
      <w:r>
        <w:t xml:space="preserve"> -f frontend/</w:t>
      </w:r>
      <w:proofErr w:type="spellStart"/>
      <w:r>
        <w:t>Dockerfile</w:t>
      </w:r>
      <w:proofErr w:type="spellEnd"/>
      <w:r>
        <w:t xml:space="preserve"> frontend</w:t>
      </w:r>
    </w:p>
    <w:p w:rsidR="004522D1" w:rsidRDefault="003B53CD">
      <w:proofErr w:type="spellStart"/>
      <w:r>
        <w:lastRenderedPageBreak/>
        <w:t>Optionnel</w:t>
      </w:r>
      <w:proofErr w:type="spellEnd"/>
      <w:r>
        <w:t xml:space="preserve">: </w:t>
      </w:r>
      <w:proofErr w:type="spellStart"/>
      <w:r>
        <w:t>créez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rPr>
          <w:rStyle w:val="InlineCode"/>
          <w:highlight w:val="none"/>
        </w:rPr>
        <w:t>docker-compose.prod.yml</w:t>
      </w:r>
      <w:proofErr w:type="spellEnd"/>
      <w:r>
        <w:t xml:space="preserve"> </w:t>
      </w:r>
      <w:proofErr w:type="spellStart"/>
      <w:r>
        <w:t>pointant</w:t>
      </w:r>
      <w:proofErr w:type="spellEnd"/>
      <w:r>
        <w:t xml:space="preserve"> </w:t>
      </w:r>
      <w:proofErr w:type="spellStart"/>
      <w:r>
        <w:t>vers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images au lieu du service </w:t>
      </w:r>
      <w:r>
        <w:rPr>
          <w:rStyle w:val="InlineCode"/>
          <w:highlight w:val="none"/>
        </w:rPr>
        <w:t>backend</w:t>
      </w:r>
      <w:r>
        <w:t xml:space="preserve"> </w:t>
      </w:r>
      <w:proofErr w:type="spellStart"/>
      <w:r>
        <w:t>basé</w:t>
      </w:r>
      <w:proofErr w:type="spellEnd"/>
      <w:r>
        <w:t xml:space="preserve"> sur Maven.</w:t>
      </w:r>
    </w:p>
    <w:p w:rsidR="004522D1" w:rsidRDefault="003B53CD">
      <w:pPr>
        <w:pStyle w:val="Titre2"/>
        <w:rPr>
          <w:b w:val="0"/>
          <w:i w:val="0"/>
        </w:rPr>
      </w:pPr>
      <w:r>
        <w:rPr>
          <w:b w:val="0"/>
          <w:i w:val="0"/>
        </w:rPr>
        <w:t>8) Export des images Docker (remise off-line)</w:t>
      </w:r>
    </w:p>
    <w:p w:rsidR="004522D1" w:rsidRDefault="003B53CD">
      <w:pPr>
        <w:pStyle w:val="FencedCodebash"/>
      </w:pPr>
      <w:r>
        <w:t># Backend</w:t>
      </w:r>
      <w:r>
        <w:br/>
      </w:r>
      <w:proofErr w:type="spellStart"/>
      <w:r>
        <w:t>docker</w:t>
      </w:r>
      <w:proofErr w:type="spellEnd"/>
      <w:r>
        <w:t xml:space="preserve"> save oshapp-backend</w:t>
      </w:r>
      <w:proofErr w:type="gramStart"/>
      <w:r>
        <w:t>:0.0.1</w:t>
      </w:r>
      <w:proofErr w:type="gramEnd"/>
      <w:r>
        <w:t xml:space="preserve"> -o guide/oshapp-backend-0.0.1.tar</w:t>
      </w:r>
      <w:r>
        <w:br/>
        <w:t># Frontend</w:t>
      </w:r>
      <w:r>
        <w:br/>
      </w:r>
      <w:proofErr w:type="spellStart"/>
      <w:r>
        <w:t>docker</w:t>
      </w:r>
      <w:proofErr w:type="spellEnd"/>
      <w:r>
        <w:t xml:space="preserve"> save </w:t>
      </w:r>
      <w:proofErr w:type="spellStart"/>
      <w:r>
        <w:t>oshapp-frontend:latest</w:t>
      </w:r>
      <w:proofErr w:type="spellEnd"/>
      <w:r>
        <w:t xml:space="preserve"> -o guide/oshapp-frontend-latest.tar</w:t>
      </w:r>
    </w:p>
    <w:p w:rsidR="004522D1" w:rsidRDefault="003B53CD">
      <w:pPr>
        <w:pStyle w:val="Titre2"/>
        <w:rPr>
          <w:b w:val="0"/>
          <w:i w:val="0"/>
        </w:rPr>
      </w:pPr>
      <w:r>
        <w:rPr>
          <w:b w:val="0"/>
          <w:i w:val="0"/>
        </w:rPr>
        <w:t xml:space="preserve">9) Bases de </w:t>
      </w:r>
      <w:proofErr w:type="spellStart"/>
      <w:r>
        <w:rPr>
          <w:b w:val="0"/>
          <w:i w:val="0"/>
        </w:rPr>
        <w:t>données</w:t>
      </w:r>
      <w:proofErr w:type="spellEnd"/>
      <w:r>
        <w:rPr>
          <w:b w:val="0"/>
          <w:i w:val="0"/>
        </w:rPr>
        <w:t xml:space="preserve"> — liens </w:t>
      </w:r>
      <w:proofErr w:type="gramStart"/>
      <w:r>
        <w:rPr>
          <w:b w:val="0"/>
          <w:i w:val="0"/>
        </w:rPr>
        <w:t>et</w:t>
      </w:r>
      <w:proofErr w:type="gramEnd"/>
      <w:r>
        <w:rPr>
          <w:b w:val="0"/>
          <w:i w:val="0"/>
        </w:rPr>
        <w:t xml:space="preserve"> exports</w:t>
      </w:r>
    </w:p>
    <w:p w:rsidR="004522D1" w:rsidRDefault="003B53CD">
      <w:pPr>
        <w:numPr>
          <w:ilvl w:val="0"/>
          <w:numId w:val="1"/>
        </w:numPr>
      </w:pPr>
      <w:r>
        <w:rPr>
          <w:b/>
        </w:rPr>
        <w:t>PostgreSQL</w:t>
      </w:r>
      <w:r>
        <w:t xml:space="preserve"> (Base </w:t>
      </w:r>
      <w:proofErr w:type="spellStart"/>
      <w:r>
        <w:t>principale</w:t>
      </w:r>
      <w:proofErr w:type="spellEnd"/>
      <w:r>
        <w:t xml:space="preserve"> JPA)</w:t>
      </w:r>
    </w:p>
    <w:p w:rsidR="004522D1" w:rsidRDefault="003B53CD">
      <w:pPr>
        <w:numPr>
          <w:ilvl w:val="1"/>
          <w:numId w:val="1"/>
        </w:numPr>
      </w:pPr>
      <w:r>
        <w:t xml:space="preserve">Service: </w:t>
      </w:r>
      <w:proofErr w:type="spellStart"/>
      <w:r>
        <w:rPr>
          <w:rStyle w:val="InlineCode"/>
          <w:highlight w:val="none"/>
        </w:rPr>
        <w:t>postgres</w:t>
      </w:r>
      <w:proofErr w:type="spellEnd"/>
      <w:r>
        <w:t xml:space="preserve"> (5432)</w:t>
      </w:r>
    </w:p>
    <w:p w:rsidR="004522D1" w:rsidRDefault="003B53CD">
      <w:pPr>
        <w:numPr>
          <w:ilvl w:val="1"/>
          <w:numId w:val="1"/>
        </w:numPr>
      </w:pPr>
      <w:r>
        <w:t>Export (</w:t>
      </w:r>
      <w:proofErr w:type="spellStart"/>
      <w:r>
        <w:t>depuis</w:t>
      </w:r>
      <w:proofErr w:type="spellEnd"/>
      <w:r>
        <w:t xml:space="preserve"> Docker):</w:t>
      </w:r>
    </w:p>
    <w:p w:rsidR="004522D1" w:rsidRDefault="003B53CD">
      <w:pPr>
        <w:pStyle w:val="FencedCodebash"/>
        <w:numPr>
          <w:ilvl w:val="1"/>
          <w:numId w:val="5"/>
        </w:numPr>
      </w:pPr>
      <w:proofErr w:type="spellStart"/>
      <w:r>
        <w:t>docker</w:t>
      </w:r>
      <w:proofErr w:type="spellEnd"/>
      <w:r>
        <w:t xml:space="preserve"> exec -t </w:t>
      </w:r>
      <w:proofErr w:type="spellStart"/>
      <w:r>
        <w:t>oshapp-postgres</w:t>
      </w:r>
      <w:proofErr w:type="spellEnd"/>
      <w:r>
        <w:t xml:space="preserve"> </w:t>
      </w:r>
      <w:proofErr w:type="spellStart"/>
      <w:r>
        <w:t>pg_dump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-d </w:t>
      </w:r>
      <w:proofErr w:type="spellStart"/>
      <w:r>
        <w:t>oshapp</w:t>
      </w:r>
      <w:proofErr w:type="spellEnd"/>
      <w:r>
        <w:t xml:space="preserve"> | </w:t>
      </w:r>
      <w:proofErr w:type="spellStart"/>
      <w:r>
        <w:t>gzip</w:t>
      </w:r>
      <w:proofErr w:type="spellEnd"/>
      <w:r>
        <w:t xml:space="preserve"> &gt; guide/databases/oshapp_postgres.sql.gz</w:t>
      </w:r>
    </w:p>
    <w:p w:rsidR="004522D1" w:rsidRDefault="003B53CD">
      <w:pPr>
        <w:numPr>
          <w:ilvl w:val="0"/>
          <w:numId w:val="1"/>
        </w:numPr>
      </w:pPr>
      <w:r>
        <w:rPr>
          <w:b/>
        </w:rPr>
        <w:t>MongoDB</w:t>
      </w:r>
      <w:r>
        <w:t xml:space="preserve"> (</w:t>
      </w:r>
      <w:proofErr w:type="spellStart"/>
      <w:r>
        <w:t>si</w:t>
      </w:r>
      <w:proofErr w:type="spellEnd"/>
      <w:r>
        <w:t xml:space="preserve"> </w:t>
      </w:r>
      <w:proofErr w:type="spellStart"/>
      <w:r>
        <w:t>utilisé</w:t>
      </w:r>
      <w:proofErr w:type="spellEnd"/>
      <w:r>
        <w:t>)</w:t>
      </w:r>
    </w:p>
    <w:p w:rsidR="004522D1" w:rsidRDefault="003B53CD">
      <w:pPr>
        <w:numPr>
          <w:ilvl w:val="1"/>
          <w:numId w:val="1"/>
        </w:numPr>
      </w:pPr>
      <w:r>
        <w:t xml:space="preserve">Service: </w:t>
      </w:r>
      <w:proofErr w:type="spellStart"/>
      <w:r>
        <w:rPr>
          <w:rStyle w:val="InlineCode"/>
          <w:highlight w:val="none"/>
        </w:rPr>
        <w:t>mongodb</w:t>
      </w:r>
      <w:proofErr w:type="spellEnd"/>
      <w:r>
        <w:t xml:space="preserve"> (27017)</w:t>
      </w:r>
    </w:p>
    <w:p w:rsidR="004522D1" w:rsidRDefault="003B53CD">
      <w:pPr>
        <w:numPr>
          <w:ilvl w:val="1"/>
          <w:numId w:val="1"/>
        </w:numPr>
      </w:pPr>
      <w:r>
        <w:t>Export:</w:t>
      </w:r>
    </w:p>
    <w:p w:rsidR="004522D1" w:rsidRDefault="003B53CD">
      <w:pPr>
        <w:pStyle w:val="FencedCodebash"/>
        <w:numPr>
          <w:ilvl w:val="1"/>
          <w:numId w:val="5"/>
        </w:numPr>
      </w:pPr>
      <w:proofErr w:type="spellStart"/>
      <w:r>
        <w:t>docker</w:t>
      </w:r>
      <w:proofErr w:type="spellEnd"/>
      <w:r>
        <w:t xml:space="preserve"> exec </w:t>
      </w:r>
      <w:proofErr w:type="spellStart"/>
      <w:r>
        <w:t>oshapp</w:t>
      </w:r>
      <w:proofErr w:type="spellEnd"/>
      <w:r>
        <w:t xml:space="preserve">-mongo </w:t>
      </w:r>
      <w:proofErr w:type="spellStart"/>
      <w:r>
        <w:t>mongodump</w:t>
      </w:r>
      <w:proofErr w:type="spellEnd"/>
      <w:r>
        <w:t xml:space="preserve"> --</w:t>
      </w:r>
      <w:proofErr w:type="spellStart"/>
      <w:r>
        <w:t>db</w:t>
      </w:r>
      <w:proofErr w:type="spellEnd"/>
      <w:r>
        <w:t xml:space="preserve"> </w:t>
      </w:r>
      <w:proofErr w:type="spellStart"/>
      <w:r>
        <w:t>oshapp</w:t>
      </w:r>
      <w:proofErr w:type="spellEnd"/>
      <w:r>
        <w:t xml:space="preserve"> --archive=guide/databases/</w:t>
      </w:r>
      <w:proofErr w:type="spellStart"/>
      <w:r>
        <w:t>oshapp_mongo.archive</w:t>
      </w:r>
      <w:proofErr w:type="spellEnd"/>
    </w:p>
    <w:p w:rsidR="004522D1" w:rsidRDefault="003B53CD">
      <w:pPr>
        <w:numPr>
          <w:ilvl w:val="0"/>
          <w:numId w:val="1"/>
        </w:numPr>
      </w:pPr>
      <w:proofErr w:type="spellStart"/>
      <w:r>
        <w:rPr>
          <w:b/>
        </w:rPr>
        <w:t>MinIO</w:t>
      </w:r>
      <w:proofErr w:type="spellEnd"/>
      <w:r>
        <w:t xml:space="preserve"> (</w:t>
      </w:r>
      <w:proofErr w:type="spellStart"/>
      <w:r>
        <w:t>stockage</w:t>
      </w:r>
      <w:proofErr w:type="spellEnd"/>
      <w:r>
        <w:t xml:space="preserve"> </w:t>
      </w:r>
      <w:proofErr w:type="spellStart"/>
      <w:r>
        <w:t>objets</w:t>
      </w:r>
      <w:proofErr w:type="spellEnd"/>
      <w:r>
        <w:t>)</w:t>
      </w:r>
    </w:p>
    <w:p w:rsidR="004522D1" w:rsidRDefault="003B53CD">
      <w:pPr>
        <w:numPr>
          <w:ilvl w:val="1"/>
          <w:numId w:val="1"/>
        </w:numPr>
      </w:pPr>
      <w:r>
        <w:t xml:space="preserve">Console: </w:t>
      </w:r>
      <w:r>
        <w:rPr>
          <w:rStyle w:val="InlineCode"/>
          <w:highlight w:val="none"/>
        </w:rPr>
        <w:t>http://localhost:9001</w:t>
      </w:r>
    </w:p>
    <w:p w:rsidR="004522D1" w:rsidRDefault="003B53CD">
      <w:pPr>
        <w:numPr>
          <w:ilvl w:val="1"/>
          <w:numId w:val="1"/>
        </w:numPr>
      </w:pPr>
      <w:r>
        <w:t xml:space="preserve">Export: via </w:t>
      </w:r>
      <w:r>
        <w:rPr>
          <w:rStyle w:val="InlineCode"/>
          <w:highlight w:val="none"/>
        </w:rPr>
        <w:t>mc</w:t>
      </w:r>
      <w:r>
        <w:t xml:space="preserve"> (</w:t>
      </w:r>
      <w:proofErr w:type="spellStart"/>
      <w:r>
        <w:t>MinIO</w:t>
      </w:r>
      <w:proofErr w:type="spellEnd"/>
      <w:r>
        <w:t xml:space="preserve"> Client) </w:t>
      </w:r>
      <w:proofErr w:type="spellStart"/>
      <w:r>
        <w:t>ou</w:t>
      </w:r>
      <w:proofErr w:type="spellEnd"/>
      <w:r>
        <w:t xml:space="preserve"> </w:t>
      </w:r>
      <w:proofErr w:type="spellStart"/>
      <w:r>
        <w:t>téléchargement</w:t>
      </w:r>
      <w:proofErr w:type="spellEnd"/>
      <w:r>
        <w:t xml:space="preserve"> par la console (à documenter </w:t>
      </w:r>
      <w:proofErr w:type="spellStart"/>
      <w:r>
        <w:t>selon</w:t>
      </w:r>
      <w:proofErr w:type="spellEnd"/>
      <w:r>
        <w:t xml:space="preserve"> bucket </w:t>
      </w:r>
      <w:proofErr w:type="spellStart"/>
      <w:r>
        <w:t>utilisé</w:t>
      </w:r>
      <w:proofErr w:type="spellEnd"/>
      <w:r>
        <w:t>)</w:t>
      </w:r>
    </w:p>
    <w:p w:rsidR="004522D1" w:rsidRDefault="003B53CD">
      <w:proofErr w:type="spellStart"/>
      <w:r>
        <w:t>Veuillez</w:t>
      </w:r>
      <w:proofErr w:type="spellEnd"/>
      <w:r>
        <w:t xml:space="preserve"> </w:t>
      </w:r>
      <w:proofErr w:type="spellStart"/>
      <w:r>
        <w:t>ajouter</w:t>
      </w:r>
      <w:proofErr w:type="spellEnd"/>
      <w:r>
        <w:t xml:space="preserve"> ci-</w:t>
      </w:r>
      <w:proofErr w:type="spellStart"/>
      <w:r>
        <w:t>dessus</w:t>
      </w:r>
      <w:proofErr w:type="spellEnd"/>
      <w:r>
        <w:t xml:space="preserve"> les </w:t>
      </w:r>
      <w:r>
        <w:rPr>
          <w:b/>
        </w:rPr>
        <w:t xml:space="preserve">liens </w:t>
      </w:r>
      <w:proofErr w:type="spellStart"/>
      <w:r>
        <w:rPr>
          <w:b/>
        </w:rPr>
        <w:t>séparés</w:t>
      </w:r>
      <w:proofErr w:type="spellEnd"/>
      <w:r>
        <w:t xml:space="preserve"> (drive interne, S3, archive </w:t>
      </w:r>
      <w:proofErr w:type="spellStart"/>
      <w:r>
        <w:t>réseau</w:t>
      </w:r>
      <w:proofErr w:type="spellEnd"/>
      <w:r>
        <w:t xml:space="preserve">) </w:t>
      </w:r>
      <w:proofErr w:type="spellStart"/>
      <w:r>
        <w:t>où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déposés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exports.</w:t>
      </w:r>
    </w:p>
    <w:p w:rsidR="004522D1" w:rsidRDefault="003B53CD">
      <w:pPr>
        <w:pStyle w:val="Titre2"/>
        <w:rPr>
          <w:b w:val="0"/>
          <w:i w:val="0"/>
        </w:rPr>
      </w:pPr>
      <w:r>
        <w:rPr>
          <w:b w:val="0"/>
          <w:i w:val="0"/>
        </w:rPr>
        <w:t xml:space="preserve">10) </w:t>
      </w:r>
      <w:proofErr w:type="spellStart"/>
      <w:r>
        <w:rPr>
          <w:b w:val="0"/>
          <w:i w:val="0"/>
        </w:rPr>
        <w:t>Qualité</w:t>
      </w:r>
      <w:proofErr w:type="spellEnd"/>
      <w:r>
        <w:rPr>
          <w:b w:val="0"/>
          <w:i w:val="0"/>
        </w:rPr>
        <w:t xml:space="preserve">, </w:t>
      </w:r>
      <w:proofErr w:type="spellStart"/>
      <w:r>
        <w:rPr>
          <w:b w:val="0"/>
          <w:i w:val="0"/>
        </w:rPr>
        <w:t>sécurité</w:t>
      </w:r>
      <w:proofErr w:type="spellEnd"/>
      <w:r>
        <w:rPr>
          <w:b w:val="0"/>
          <w:i w:val="0"/>
        </w:rPr>
        <w:t xml:space="preserve"> </w:t>
      </w:r>
      <w:proofErr w:type="gramStart"/>
      <w:r>
        <w:rPr>
          <w:b w:val="0"/>
          <w:i w:val="0"/>
        </w:rPr>
        <w:t>et</w:t>
      </w:r>
      <w:proofErr w:type="gram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bonnes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pratiques</w:t>
      </w:r>
      <w:proofErr w:type="spellEnd"/>
    </w:p>
    <w:p w:rsidR="004522D1" w:rsidRDefault="003B53CD">
      <w:pPr>
        <w:numPr>
          <w:ilvl w:val="0"/>
          <w:numId w:val="1"/>
        </w:numPr>
      </w:pPr>
      <w:r>
        <w:rPr>
          <w:b/>
        </w:rPr>
        <w:t>JWT</w:t>
      </w:r>
      <w:r>
        <w:t xml:space="preserve">: </w:t>
      </w:r>
      <w:proofErr w:type="spellStart"/>
      <w:r>
        <w:t>définir</w:t>
      </w:r>
      <w:proofErr w:type="spellEnd"/>
      <w:r>
        <w:t xml:space="preserve"> </w:t>
      </w:r>
      <w:r>
        <w:rPr>
          <w:rStyle w:val="InlineCode"/>
          <w:highlight w:val="none"/>
        </w:rPr>
        <w:t>APP_JWT_SECRET</w:t>
      </w:r>
      <w:r>
        <w:t xml:space="preserve"> </w:t>
      </w:r>
      <w:proofErr w:type="spellStart"/>
      <w:r>
        <w:t>robuste</w:t>
      </w:r>
      <w:proofErr w:type="spellEnd"/>
      <w:r>
        <w:t xml:space="preserve">, conserver hors </w:t>
      </w:r>
      <w:proofErr w:type="spellStart"/>
      <w:r>
        <w:t>dépôt</w:t>
      </w:r>
      <w:proofErr w:type="spellEnd"/>
      <w:r>
        <w:t>.</w:t>
      </w:r>
    </w:p>
    <w:p w:rsidR="004522D1" w:rsidRDefault="003B53CD">
      <w:pPr>
        <w:numPr>
          <w:ilvl w:val="0"/>
          <w:numId w:val="1"/>
        </w:numPr>
      </w:pPr>
      <w:r>
        <w:rPr>
          <w:b/>
        </w:rPr>
        <w:t>OIDC</w:t>
      </w:r>
      <w:r>
        <w:t xml:space="preserve">: </w:t>
      </w:r>
      <w:proofErr w:type="spellStart"/>
      <w:r>
        <w:rPr>
          <w:rStyle w:val="InlineCode"/>
          <w:highlight w:val="none"/>
        </w:rPr>
        <w:t>keycloak</w:t>
      </w:r>
      <w:proofErr w:type="spellEnd"/>
      <w:r>
        <w:t xml:space="preserve"> (realm </w:t>
      </w:r>
      <w:proofErr w:type="spellStart"/>
      <w:r>
        <w:rPr>
          <w:rStyle w:val="InlineCode"/>
          <w:highlight w:val="none"/>
        </w:rPr>
        <w:t>oshapp</w:t>
      </w:r>
      <w:proofErr w:type="spellEnd"/>
      <w:r>
        <w:t xml:space="preserve">, client </w:t>
      </w:r>
      <w:proofErr w:type="spellStart"/>
      <w:r>
        <w:rPr>
          <w:rStyle w:val="InlineCode"/>
          <w:highlight w:val="none"/>
        </w:rPr>
        <w:t>oshapp</w:t>
      </w:r>
      <w:proofErr w:type="spellEnd"/>
      <w:r>
        <w:rPr>
          <w:rStyle w:val="InlineCode"/>
          <w:highlight w:val="none"/>
        </w:rPr>
        <w:t>-backend</w:t>
      </w:r>
      <w:r>
        <w:t xml:space="preserve">). </w:t>
      </w:r>
      <w:proofErr w:type="spellStart"/>
      <w:r>
        <w:t>Mettre</w:t>
      </w:r>
      <w:proofErr w:type="spellEnd"/>
      <w:r>
        <w:t xml:space="preserve"> à jour </w:t>
      </w:r>
      <w:r>
        <w:rPr>
          <w:rStyle w:val="InlineCode"/>
          <w:highlight w:val="none"/>
        </w:rPr>
        <w:t>KEYCLOAK_CLIENT_SECRET</w:t>
      </w:r>
      <w:r>
        <w:t>.</w:t>
      </w:r>
    </w:p>
    <w:p w:rsidR="004522D1" w:rsidRDefault="003B53CD">
      <w:pPr>
        <w:numPr>
          <w:ilvl w:val="0"/>
          <w:numId w:val="1"/>
        </w:numPr>
      </w:pPr>
      <w:r>
        <w:rPr>
          <w:b/>
        </w:rPr>
        <w:t>Mail</w:t>
      </w:r>
      <w:r>
        <w:t xml:space="preserve">: </w:t>
      </w:r>
      <w:proofErr w:type="spellStart"/>
      <w:r>
        <w:t>utiliser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compte</w:t>
      </w:r>
      <w:proofErr w:type="spellEnd"/>
      <w:r>
        <w:t xml:space="preserve"> SMTP </w:t>
      </w:r>
      <w:proofErr w:type="spellStart"/>
      <w:r>
        <w:t>dédié</w:t>
      </w:r>
      <w:proofErr w:type="spellEnd"/>
      <w:r>
        <w:t xml:space="preserve"> (</w:t>
      </w:r>
      <w:proofErr w:type="spellStart"/>
      <w:r>
        <w:t>éviter</w:t>
      </w:r>
      <w:proofErr w:type="spellEnd"/>
      <w:r>
        <w:t xml:space="preserve"> </w:t>
      </w:r>
      <w:proofErr w:type="spellStart"/>
      <w:r>
        <w:t>comptes</w:t>
      </w:r>
      <w:proofErr w:type="spellEnd"/>
      <w:r>
        <w:t xml:space="preserve"> </w:t>
      </w:r>
      <w:proofErr w:type="spellStart"/>
      <w:r>
        <w:t>personnels</w:t>
      </w:r>
      <w:proofErr w:type="spellEnd"/>
      <w:r>
        <w:t>).</w:t>
      </w:r>
    </w:p>
    <w:p w:rsidR="004522D1" w:rsidRDefault="003B53CD">
      <w:pPr>
        <w:numPr>
          <w:ilvl w:val="0"/>
          <w:numId w:val="1"/>
        </w:numPr>
      </w:pPr>
      <w:r>
        <w:rPr>
          <w:b/>
        </w:rPr>
        <w:t>Tests &amp; couverture</w:t>
      </w:r>
      <w:r>
        <w:t xml:space="preserve">: </w:t>
      </w:r>
      <w:proofErr w:type="spellStart"/>
      <w:r>
        <w:rPr>
          <w:rStyle w:val="InlineCode"/>
          <w:highlight w:val="none"/>
        </w:rPr>
        <w:t>jacoco</w:t>
      </w:r>
      <w:proofErr w:type="spellEnd"/>
      <w:r>
        <w:rPr>
          <w:rStyle w:val="InlineCode"/>
          <w:highlight w:val="none"/>
        </w:rPr>
        <w:t>-maven-plugin</w:t>
      </w:r>
      <w:r>
        <w:t xml:space="preserve"> </w:t>
      </w:r>
      <w:proofErr w:type="spellStart"/>
      <w:r>
        <w:t>configuré</w:t>
      </w:r>
      <w:proofErr w:type="spellEnd"/>
      <w:r>
        <w:t xml:space="preserve">. </w:t>
      </w:r>
      <w:proofErr w:type="spellStart"/>
      <w:r>
        <w:t>Activer</w:t>
      </w:r>
      <w:proofErr w:type="spellEnd"/>
      <w:r>
        <w:t xml:space="preserve"> </w:t>
      </w:r>
      <w:proofErr w:type="spellStart"/>
      <w:r>
        <w:rPr>
          <w:rStyle w:val="InlineCode"/>
          <w:highlight w:val="none"/>
        </w:rPr>
        <w:t>mvn</w:t>
      </w:r>
      <w:proofErr w:type="spellEnd"/>
      <w:r>
        <w:rPr>
          <w:rStyle w:val="InlineCode"/>
          <w:highlight w:val="none"/>
        </w:rPr>
        <w:t xml:space="preserve"> test</w:t>
      </w:r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publier</w:t>
      </w:r>
      <w:proofErr w:type="spellEnd"/>
      <w:r>
        <w:t xml:space="preserve"> rapports.</w:t>
      </w:r>
    </w:p>
    <w:p w:rsidR="004522D1" w:rsidRDefault="003B53CD">
      <w:pPr>
        <w:numPr>
          <w:ilvl w:val="0"/>
          <w:numId w:val="1"/>
        </w:numPr>
      </w:pPr>
      <w:r>
        <w:rPr>
          <w:b/>
        </w:rPr>
        <w:t>Mapping</w:t>
      </w:r>
      <w:r>
        <w:t xml:space="preserve">: </w:t>
      </w:r>
      <w:proofErr w:type="spellStart"/>
      <w:r>
        <w:rPr>
          <w:rStyle w:val="InlineCode"/>
          <w:highlight w:val="none"/>
        </w:rPr>
        <w:t>MapStruct</w:t>
      </w:r>
      <w:proofErr w:type="spellEnd"/>
      <w:r>
        <w:t xml:space="preserve"> </w:t>
      </w:r>
      <w:proofErr w:type="spellStart"/>
      <w:r>
        <w:t>activé</w:t>
      </w:r>
      <w:proofErr w:type="spellEnd"/>
      <w:r>
        <w:t xml:space="preserve"> (component model </w:t>
      </w:r>
      <w:proofErr w:type="gramStart"/>
      <w:r>
        <w:t>Spring</w:t>
      </w:r>
      <w:proofErr w:type="gramEnd"/>
      <w:r>
        <w:t>).</w:t>
      </w:r>
    </w:p>
    <w:p w:rsidR="004522D1" w:rsidRDefault="003B53CD">
      <w:pPr>
        <w:pStyle w:val="Titre2"/>
        <w:rPr>
          <w:b w:val="0"/>
          <w:i w:val="0"/>
        </w:rPr>
      </w:pPr>
      <w:r>
        <w:rPr>
          <w:b w:val="0"/>
          <w:i w:val="0"/>
        </w:rPr>
        <w:t>12) Annexes</w:t>
      </w:r>
    </w:p>
    <w:p w:rsidR="004522D1" w:rsidRDefault="003B53CD">
      <w:pPr>
        <w:numPr>
          <w:ilvl w:val="0"/>
          <w:numId w:val="1"/>
        </w:numPr>
      </w:pPr>
      <w:r>
        <w:t xml:space="preserve">Backend </w:t>
      </w:r>
      <w:r>
        <w:rPr>
          <w:rStyle w:val="InlineCode"/>
          <w:highlight w:val="none"/>
        </w:rPr>
        <w:t>application-</w:t>
      </w:r>
      <w:proofErr w:type="spellStart"/>
      <w:r>
        <w:rPr>
          <w:rStyle w:val="InlineCode"/>
          <w:highlight w:val="none"/>
        </w:rPr>
        <w:t>docker.yml</w:t>
      </w:r>
      <w:proofErr w:type="spellEnd"/>
      <w:r>
        <w:t xml:space="preserve">: </w:t>
      </w:r>
      <w:r>
        <w:rPr>
          <w:rStyle w:val="InlineCode"/>
          <w:highlight w:val="none"/>
        </w:rPr>
        <w:t>backend/</w:t>
      </w:r>
      <w:proofErr w:type="spellStart"/>
      <w:r>
        <w:rPr>
          <w:rStyle w:val="InlineCode"/>
          <w:highlight w:val="none"/>
        </w:rPr>
        <w:t>src</w:t>
      </w:r>
      <w:proofErr w:type="spellEnd"/>
      <w:r>
        <w:rPr>
          <w:rStyle w:val="InlineCode"/>
          <w:highlight w:val="none"/>
        </w:rPr>
        <w:t>/main/resources/application-</w:t>
      </w:r>
      <w:proofErr w:type="spellStart"/>
      <w:r>
        <w:rPr>
          <w:rStyle w:val="InlineCode"/>
          <w:highlight w:val="none"/>
        </w:rPr>
        <w:t>docker.yml</w:t>
      </w:r>
      <w:proofErr w:type="spellEnd"/>
    </w:p>
    <w:p w:rsidR="004522D1" w:rsidRDefault="003B53CD">
      <w:pPr>
        <w:numPr>
          <w:ilvl w:val="0"/>
          <w:numId w:val="1"/>
        </w:numPr>
      </w:pPr>
      <w:r>
        <w:lastRenderedPageBreak/>
        <w:t xml:space="preserve">Compose: </w:t>
      </w:r>
      <w:r>
        <w:rPr>
          <w:rStyle w:val="InlineCode"/>
          <w:highlight w:val="none"/>
        </w:rPr>
        <w:t>backend/infra/</w:t>
      </w:r>
      <w:proofErr w:type="spellStart"/>
      <w:r>
        <w:rPr>
          <w:rStyle w:val="InlineCode"/>
          <w:highlight w:val="none"/>
        </w:rPr>
        <w:t>docker-compose.yml</w:t>
      </w:r>
      <w:proofErr w:type="spellEnd"/>
    </w:p>
    <w:p w:rsidR="004522D1" w:rsidRDefault="003B53CD">
      <w:pPr>
        <w:numPr>
          <w:ilvl w:val="0"/>
          <w:numId w:val="1"/>
        </w:numPr>
      </w:pPr>
      <w:proofErr w:type="spellStart"/>
      <w:r>
        <w:t>Dockerfiles</w:t>
      </w:r>
      <w:proofErr w:type="spellEnd"/>
      <w:r>
        <w:t xml:space="preserve">: </w:t>
      </w:r>
      <w:r>
        <w:rPr>
          <w:rStyle w:val="InlineCode"/>
          <w:highlight w:val="none"/>
        </w:rPr>
        <w:t>backend/</w:t>
      </w:r>
      <w:proofErr w:type="spellStart"/>
      <w:r>
        <w:rPr>
          <w:rStyle w:val="InlineCode"/>
          <w:highlight w:val="none"/>
        </w:rPr>
        <w:t>Dockerfile</w:t>
      </w:r>
      <w:proofErr w:type="spellEnd"/>
      <w:r>
        <w:t xml:space="preserve">, </w:t>
      </w:r>
      <w:r>
        <w:rPr>
          <w:rStyle w:val="InlineCode"/>
          <w:highlight w:val="none"/>
        </w:rPr>
        <w:t>frontend/</w:t>
      </w:r>
      <w:proofErr w:type="spellStart"/>
      <w:r>
        <w:rPr>
          <w:rStyle w:val="InlineCode"/>
          <w:highlight w:val="none"/>
        </w:rPr>
        <w:t>Dockerfile</w:t>
      </w:r>
      <w:proofErr w:type="spellEnd"/>
    </w:p>
    <w:p w:rsidR="004522D1" w:rsidRDefault="003B53CD">
      <w:pPr>
        <w:numPr>
          <w:ilvl w:val="0"/>
          <w:numId w:val="1"/>
        </w:numPr>
      </w:pPr>
      <w:r>
        <w:t xml:space="preserve">Ports: Backend </w:t>
      </w:r>
      <w:r>
        <w:rPr>
          <w:rStyle w:val="InlineCode"/>
          <w:highlight w:val="none"/>
        </w:rPr>
        <w:t>8081</w:t>
      </w:r>
      <w:r>
        <w:t xml:space="preserve"> (debug </w:t>
      </w:r>
      <w:r>
        <w:rPr>
          <w:rStyle w:val="InlineCode"/>
          <w:highlight w:val="none"/>
        </w:rPr>
        <w:t>5005</w:t>
      </w:r>
      <w:r>
        <w:t xml:space="preserve">), </w:t>
      </w:r>
      <w:proofErr w:type="spellStart"/>
      <w:r>
        <w:t>Keycloak</w:t>
      </w:r>
      <w:proofErr w:type="spellEnd"/>
      <w:r>
        <w:t xml:space="preserve"> </w:t>
      </w:r>
      <w:r>
        <w:rPr>
          <w:rStyle w:val="InlineCode"/>
          <w:highlight w:val="none"/>
        </w:rPr>
        <w:t>8080</w:t>
      </w:r>
      <w:r>
        <w:t xml:space="preserve">, </w:t>
      </w:r>
      <w:proofErr w:type="spellStart"/>
      <w:r>
        <w:t>Postgres</w:t>
      </w:r>
      <w:proofErr w:type="spellEnd"/>
      <w:r>
        <w:t xml:space="preserve"> </w:t>
      </w:r>
      <w:r>
        <w:rPr>
          <w:rStyle w:val="InlineCode"/>
          <w:highlight w:val="none"/>
        </w:rPr>
        <w:t>5432</w:t>
      </w:r>
      <w:r>
        <w:t xml:space="preserve">, Mongo </w:t>
      </w:r>
      <w:r>
        <w:rPr>
          <w:rStyle w:val="InlineCode"/>
          <w:highlight w:val="none"/>
        </w:rPr>
        <w:t>27017</w:t>
      </w:r>
      <w:r>
        <w:t xml:space="preserve">, </w:t>
      </w:r>
      <w:proofErr w:type="spellStart"/>
      <w:r>
        <w:t>MinIO</w:t>
      </w:r>
      <w:proofErr w:type="spellEnd"/>
      <w:r>
        <w:t xml:space="preserve"> </w:t>
      </w:r>
      <w:r>
        <w:rPr>
          <w:rStyle w:val="InlineCode"/>
          <w:highlight w:val="none"/>
        </w:rPr>
        <w:t>9000/9001</w:t>
      </w:r>
      <w:r>
        <w:t xml:space="preserve">, Frontend </w:t>
      </w:r>
      <w:r>
        <w:rPr>
          <w:rStyle w:val="InlineCode"/>
          <w:highlight w:val="none"/>
        </w:rPr>
        <w:t>3000</w:t>
      </w:r>
    </w:p>
    <w:sectPr w:rsidR="004522D1"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46CC6E1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5BF8BF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106FB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7D616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5FA5B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E9878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F5204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09C22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C32AF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1F74FB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46ED56">
      <w:start w:val="1"/>
      <w:numFmt w:val="decimal"/>
      <w:lvlText w:val=""/>
      <w:lvlJc w:val="left"/>
    </w:lvl>
    <w:lvl w:ilvl="2" w:tplc="7E84FBE0">
      <w:start w:val="1"/>
      <w:numFmt w:val="decimal"/>
      <w:lvlText w:val=""/>
      <w:lvlJc w:val="left"/>
    </w:lvl>
    <w:lvl w:ilvl="3" w:tplc="7EDA0BAC">
      <w:start w:val="1"/>
      <w:numFmt w:val="decimal"/>
      <w:lvlText w:val=""/>
      <w:lvlJc w:val="left"/>
    </w:lvl>
    <w:lvl w:ilvl="4" w:tplc="48C64688">
      <w:start w:val="1"/>
      <w:numFmt w:val="decimal"/>
      <w:lvlText w:val=""/>
      <w:lvlJc w:val="left"/>
    </w:lvl>
    <w:lvl w:ilvl="5" w:tplc="2F2C1FD4">
      <w:start w:val="1"/>
      <w:numFmt w:val="decimal"/>
      <w:lvlText w:val=""/>
      <w:lvlJc w:val="left"/>
    </w:lvl>
    <w:lvl w:ilvl="6" w:tplc="5876074E">
      <w:start w:val="1"/>
      <w:numFmt w:val="decimal"/>
      <w:lvlText w:val=""/>
      <w:lvlJc w:val="left"/>
    </w:lvl>
    <w:lvl w:ilvl="7" w:tplc="8306F08A">
      <w:start w:val="1"/>
      <w:numFmt w:val="decimal"/>
      <w:lvlText w:val=""/>
      <w:lvlJc w:val="left"/>
    </w:lvl>
    <w:lvl w:ilvl="8" w:tplc="7F323196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74BEFBF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32FAC0">
      <w:start w:val="1"/>
      <w:numFmt w:val="decimal"/>
      <w:lvlText w:val=""/>
      <w:lvlJc w:val="left"/>
    </w:lvl>
    <w:lvl w:ilvl="2" w:tplc="3A38C616">
      <w:start w:val="1"/>
      <w:numFmt w:val="decimal"/>
      <w:lvlText w:val=""/>
      <w:lvlJc w:val="left"/>
    </w:lvl>
    <w:lvl w:ilvl="3" w:tplc="DA00B5DE">
      <w:start w:val="1"/>
      <w:numFmt w:val="decimal"/>
      <w:lvlText w:val=""/>
      <w:lvlJc w:val="left"/>
    </w:lvl>
    <w:lvl w:ilvl="4" w:tplc="A6D6DAA2">
      <w:start w:val="1"/>
      <w:numFmt w:val="decimal"/>
      <w:lvlText w:val=""/>
      <w:lvlJc w:val="left"/>
    </w:lvl>
    <w:lvl w:ilvl="5" w:tplc="2982D6EE">
      <w:start w:val="1"/>
      <w:numFmt w:val="decimal"/>
      <w:lvlText w:val=""/>
      <w:lvlJc w:val="left"/>
    </w:lvl>
    <w:lvl w:ilvl="6" w:tplc="E9120EA2">
      <w:start w:val="1"/>
      <w:numFmt w:val="decimal"/>
      <w:lvlText w:val=""/>
      <w:lvlJc w:val="left"/>
    </w:lvl>
    <w:lvl w:ilvl="7" w:tplc="BACA71DA">
      <w:start w:val="1"/>
      <w:numFmt w:val="decimal"/>
      <w:lvlText w:val=""/>
      <w:lvlJc w:val="left"/>
    </w:lvl>
    <w:lvl w:ilvl="8" w:tplc="150830B8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21401C8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D67A4A">
      <w:start w:val="1"/>
      <w:numFmt w:val="decimal"/>
      <w:lvlText w:val=""/>
      <w:lvlJc w:val="left"/>
    </w:lvl>
    <w:lvl w:ilvl="2" w:tplc="073CE3CC">
      <w:start w:val="1"/>
      <w:numFmt w:val="decimal"/>
      <w:lvlText w:val=""/>
      <w:lvlJc w:val="left"/>
    </w:lvl>
    <w:lvl w:ilvl="3" w:tplc="BA0CE8BE">
      <w:start w:val="1"/>
      <w:numFmt w:val="decimal"/>
      <w:lvlText w:val=""/>
      <w:lvlJc w:val="left"/>
    </w:lvl>
    <w:lvl w:ilvl="4" w:tplc="4ECC394E">
      <w:start w:val="1"/>
      <w:numFmt w:val="decimal"/>
      <w:lvlText w:val=""/>
      <w:lvlJc w:val="left"/>
    </w:lvl>
    <w:lvl w:ilvl="5" w:tplc="AF4C72DA">
      <w:start w:val="1"/>
      <w:numFmt w:val="decimal"/>
      <w:lvlText w:val=""/>
      <w:lvlJc w:val="left"/>
    </w:lvl>
    <w:lvl w:ilvl="6" w:tplc="7F74F136">
      <w:start w:val="1"/>
      <w:numFmt w:val="decimal"/>
      <w:lvlText w:val=""/>
      <w:lvlJc w:val="left"/>
    </w:lvl>
    <w:lvl w:ilvl="7" w:tplc="50041CD0">
      <w:start w:val="1"/>
      <w:numFmt w:val="decimal"/>
      <w:lvlText w:val=""/>
      <w:lvlJc w:val="left"/>
    </w:lvl>
    <w:lvl w:ilvl="8" w:tplc="C87A871E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1B7A78B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78C6E26A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A7AAA2C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63ACC02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51C42BE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5E8621A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326082A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D229140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51CF33E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745167C"/>
    <w:multiLevelType w:val="hybridMultilevel"/>
    <w:tmpl w:val="9C24BE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53556"/>
    <w:multiLevelType w:val="multilevel"/>
    <w:tmpl w:val="A372D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4522D1"/>
    <w:rsid w:val="002C7289"/>
    <w:rsid w:val="003B53CD"/>
    <w:rsid w:val="004522D1"/>
    <w:rsid w:val="0058428E"/>
    <w:rsid w:val="00673BE6"/>
    <w:rsid w:val="007457F2"/>
    <w:rsid w:val="007F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173F1"/>
  <w15:docId w15:val="{B84EFF1A-A48F-4295-8017-1D379BD1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</w:style>
  <w:style w:type="paragraph" w:styleId="Titre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InlineCode">
    <w:name w:val="InlineCode"/>
    <w:rPr>
      <w:rFonts w:ascii="Consolas" w:eastAsia="Consolas" w:hAnsi="Consolas" w:cs="Consolas"/>
      <w:color w:val="C7254E"/>
      <w:sz w:val="20"/>
      <w:szCs w:val="20"/>
      <w:highlight w:val="white"/>
    </w:rPr>
  </w:style>
  <w:style w:type="paragraph" w:customStyle="1" w:styleId="FencedCodemermaid">
    <w:name w:val="FencedCode.mermaid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paragraph" w:customStyle="1" w:styleId="FencedCodeenv">
    <w:name w:val="FencedCode.env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paragraph" w:customStyle="1" w:styleId="FencedCodebash">
    <w:name w:val="FencedCode.bash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7457F2"/>
    <w:rPr>
      <w:color w:val="0000FF" w:themeColor="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7F3938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58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EECB7-3F53-4756-B107-7322E4ACA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1161</Words>
  <Characters>6387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8</cp:revision>
  <dcterms:created xsi:type="dcterms:W3CDTF">2025-10-14T10:45:00Z</dcterms:created>
  <dcterms:modified xsi:type="dcterms:W3CDTF">2025-10-14T11:59:00Z</dcterms:modified>
</cp:coreProperties>
</file>